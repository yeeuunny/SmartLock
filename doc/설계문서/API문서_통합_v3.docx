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9FF17" w14:textId="2D746620" w:rsidR="007A35EA" w:rsidRPr="00114667" w:rsidRDefault="002E7D93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114667">
        <w:rPr>
          <w:rFonts w:ascii="맑은 고딕" w:eastAsia="맑은 고딕" w:hAnsi="맑은 고딕" w:hint="eastAsia"/>
          <w:b/>
          <w:sz w:val="24"/>
          <w:szCs w:val="24"/>
          <w:lang w:eastAsia="ko-KR"/>
        </w:rPr>
        <w:t xml:space="preserve">1. </w:t>
      </w:r>
      <w:r w:rsidR="007A35EA" w:rsidRPr="00114667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비밀번호 변경</w:t>
      </w:r>
    </w:p>
    <w:p w14:paraId="255C175C" w14:textId="77777777" w:rsidR="007A35EA" w:rsidRDefault="007A35EA" w:rsidP="00E315C1">
      <w:pPr>
        <w:ind w:firstLine="800"/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 w:hint="eastAsia"/>
          <w:lang w:eastAsia="ko-KR"/>
        </w:rPr>
        <w:t>마이페이지에서</w:t>
      </w:r>
      <w:r w:rsidRPr="002E7D93">
        <w:rPr>
          <w:rFonts w:ascii="맑은 고딕" w:eastAsia="맑은 고딕" w:hAnsi="맑은 고딕"/>
          <w:lang w:eastAsia="ko-KR"/>
        </w:rPr>
        <w:t xml:space="preserve"> </w:t>
      </w:r>
      <w:r w:rsidRPr="002E7D93">
        <w:rPr>
          <w:rFonts w:ascii="맑은 고딕" w:eastAsia="맑은 고딕" w:hAnsi="맑은 고딕" w:hint="eastAsia"/>
          <w:lang w:eastAsia="ko-KR"/>
        </w:rPr>
        <w:t>기존비밀번호, 새비밀번호, 새비밀번호확인 후 비밀번호를 변경한다.</w:t>
      </w:r>
    </w:p>
    <w:p w14:paraId="6C16FAF6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77B25850" w14:textId="144C107D" w:rsidR="007A35EA" w:rsidRPr="001C7BB7" w:rsidRDefault="00114667" w:rsidP="00114667">
      <w:pPr>
        <w:rPr>
          <w:rFonts w:ascii="맑은 고딕" w:eastAsia="맑은 고딕" w:hAnsi="맑은 고딕"/>
          <w:b/>
          <w:sz w:val="20"/>
        </w:rPr>
      </w:pPr>
      <w:bookmarkStart w:id="0" w:name="_Toc396242186"/>
      <w:bookmarkStart w:id="1" w:name="_Toc396844446"/>
      <w:bookmarkStart w:id="2" w:name="_Toc396983050"/>
      <w:bookmarkStart w:id="3" w:name="_Toc396983062"/>
      <w:bookmarkEnd w:id="0"/>
      <w:bookmarkEnd w:id="1"/>
      <w:bookmarkEnd w:id="2"/>
      <w:r w:rsidRPr="001C7BB7">
        <w:rPr>
          <w:rFonts w:ascii="맑은 고딕" w:eastAsia="맑은 고딕" w:hAnsi="맑은 고딕"/>
          <w:b/>
          <w:sz w:val="20"/>
        </w:rPr>
        <w:t xml:space="preserve">1.1 </w:t>
      </w:r>
      <w:proofErr w:type="gramStart"/>
      <w:r w:rsidR="004E625D">
        <w:rPr>
          <w:rFonts w:ascii="맑은 고딕" w:eastAsia="맑은 고딕" w:hAnsi="맑은 고딕" w:hint="eastAsia"/>
          <w:b/>
          <w:sz w:val="20"/>
        </w:rPr>
        <w:t>Request :</w:t>
      </w:r>
      <w:proofErr w:type="gramEnd"/>
      <w:r w:rsidR="004E625D">
        <w:rPr>
          <w:rFonts w:ascii="맑은 고딕" w:eastAsia="맑은 고딕" w:hAnsi="맑은 고딕" w:hint="eastAsia"/>
          <w:b/>
          <w:sz w:val="20"/>
        </w:rPr>
        <w:t>: P</w:t>
      </w:r>
      <w:r w:rsidR="004E625D">
        <w:rPr>
          <w:rFonts w:ascii="맑은 고딕" w:eastAsia="맑은 고딕" w:hAnsi="맑은 고딕"/>
          <w:b/>
          <w:sz w:val="20"/>
        </w:rPr>
        <w:t>OST</w:t>
      </w:r>
      <w:r w:rsidR="007A35EA" w:rsidRPr="001C7BB7">
        <w:rPr>
          <w:rFonts w:ascii="맑은 고딕" w:eastAsia="맑은 고딕" w:hAnsi="맑은 고딕" w:hint="eastAsia"/>
          <w:b/>
          <w:sz w:val="20"/>
        </w:rPr>
        <w:t>방식</w:t>
      </w:r>
      <w:bookmarkEnd w:id="3"/>
    </w:p>
    <w:p w14:paraId="0FF2F9EA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 xml:space="preserve">HTTP URL </w:t>
      </w:r>
      <w:r w:rsidRPr="002E7D93">
        <w:rPr>
          <w:rFonts w:ascii="맑은 고딕" w:eastAsia="맑은 고딕" w:hAnsi="맑은 고딕"/>
        </w:rPr>
        <w:t>=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" /</w:t>
      </w:r>
      <w:r w:rsidRPr="002E7D93">
        <w:rPr>
          <w:rFonts w:ascii="맑은 고딕" w:eastAsia="맑은 고딕" w:hAnsi="맑은 고딕" w:hint="eastAsia"/>
        </w:rPr>
        <w:t>ChangePas</w:t>
      </w:r>
      <w:r w:rsidRPr="002E7D93">
        <w:rPr>
          <w:rFonts w:ascii="맑은 고딕" w:eastAsia="맑은 고딕" w:hAnsi="맑은 고딕"/>
        </w:rPr>
        <w:t>sword"</w:t>
      </w:r>
    </w:p>
    <w:p w14:paraId="776A3B6E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4176D85B" w14:textId="39D082C4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Parameter 형식 (</w:t>
      </w:r>
      <w:r w:rsidRPr="002E7D93">
        <w:rPr>
          <w:rFonts w:ascii="맑은 고딕" w:eastAsia="맑은 고딕" w:hAnsi="맑은 고딕"/>
        </w:rPr>
        <w:t>Request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Method</w:t>
      </w:r>
      <w:r w:rsidR="004E625D">
        <w:rPr>
          <w:rFonts w:ascii="맑은 고딕" w:eastAsia="맑은 고딕" w:hAnsi="맑은 고딕" w:hint="eastAsia"/>
        </w:rPr>
        <w:t xml:space="preserve"> = P</w:t>
      </w:r>
      <w:r w:rsidR="004E625D">
        <w:rPr>
          <w:rFonts w:ascii="맑은 고딕" w:eastAsia="맑은 고딕" w:hAnsi="맑은 고딕"/>
        </w:rPr>
        <w:t>OST</w:t>
      </w:r>
      <w:r w:rsidRPr="002E7D93">
        <w:rPr>
          <w:rFonts w:ascii="맑은 고딕" w:eastAsia="맑은 고딕" w:hAnsi="맑은 고딕" w:hint="eastAsia"/>
        </w:rPr>
        <w:t xml:space="preserve">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7A35EA" w:rsidRPr="002E7D93" w14:paraId="516EE95F" w14:textId="77777777" w:rsidTr="002E7D93">
        <w:tc>
          <w:tcPr>
            <w:tcW w:w="1296" w:type="dxa"/>
            <w:shd w:val="clear" w:color="auto" w:fill="C6D9F1"/>
          </w:tcPr>
          <w:p w14:paraId="0756FC6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2F1D604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1504008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5595085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A35EA" w:rsidRPr="002E7D93" w14:paraId="4F3A5885" w14:textId="77777777" w:rsidTr="002E7D93">
        <w:tc>
          <w:tcPr>
            <w:tcW w:w="1296" w:type="dxa"/>
          </w:tcPr>
          <w:p w14:paraId="26FBB89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login_id</w:t>
            </w:r>
          </w:p>
        </w:tc>
        <w:tc>
          <w:tcPr>
            <w:tcW w:w="885" w:type="dxa"/>
          </w:tcPr>
          <w:p w14:paraId="21E4E22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64C4CA9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6C9C9CD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로그인중인 아이디</w:t>
            </w:r>
          </w:p>
        </w:tc>
      </w:tr>
      <w:tr w:rsidR="007A35EA" w:rsidRPr="002E7D93" w14:paraId="272160C5" w14:textId="77777777" w:rsidTr="002E7D93">
        <w:tc>
          <w:tcPr>
            <w:tcW w:w="1296" w:type="dxa"/>
            <w:tcBorders>
              <w:bottom w:val="single" w:sz="4" w:space="0" w:color="auto"/>
            </w:tcBorders>
          </w:tcPr>
          <w:p w14:paraId="0C62D3F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password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46696E1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55B0276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61E4F1E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현재 패스워드</w:t>
            </w:r>
          </w:p>
        </w:tc>
      </w:tr>
      <w:tr w:rsidR="007A35EA" w:rsidRPr="002E7D93" w14:paraId="1ED0C5B8" w14:textId="77777777" w:rsidTr="002E7D93">
        <w:tc>
          <w:tcPr>
            <w:tcW w:w="1296" w:type="dxa"/>
          </w:tcPr>
          <w:p w14:paraId="468A395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new_pwd1</w:t>
            </w:r>
          </w:p>
        </w:tc>
        <w:tc>
          <w:tcPr>
            <w:tcW w:w="885" w:type="dxa"/>
          </w:tcPr>
          <w:p w14:paraId="3FC674E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3B809C6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4FFC583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변경할 패스워드</w:t>
            </w:r>
          </w:p>
        </w:tc>
      </w:tr>
      <w:tr w:rsidR="007A35EA" w:rsidRPr="002E7D93" w14:paraId="4C3157F3" w14:textId="77777777" w:rsidTr="002E7D93">
        <w:tc>
          <w:tcPr>
            <w:tcW w:w="1296" w:type="dxa"/>
          </w:tcPr>
          <w:p w14:paraId="4A3DDCD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new_pwd2</w:t>
            </w:r>
          </w:p>
        </w:tc>
        <w:tc>
          <w:tcPr>
            <w:tcW w:w="885" w:type="dxa"/>
          </w:tcPr>
          <w:p w14:paraId="424EECE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68E2C22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5E3FAF3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변경할 패스워드 확인</w:t>
            </w:r>
          </w:p>
        </w:tc>
      </w:tr>
    </w:tbl>
    <w:p w14:paraId="1C07DAFF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10861BEA" w14:textId="48A6A408" w:rsidR="009F3464" w:rsidRPr="001C7BB7" w:rsidRDefault="002E7D93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/>
          <w:b/>
          <w:sz w:val="20"/>
        </w:rPr>
        <w:t>1.2</w:t>
      </w:r>
      <w:r w:rsidR="009F3464" w:rsidRPr="001C7BB7">
        <w:rPr>
          <w:rFonts w:ascii="맑은 고딕" w:eastAsia="맑은 고딕" w:hAnsi="맑은 고딕"/>
          <w:b/>
          <w:sz w:val="20"/>
        </w:rPr>
        <w:t xml:space="preserve"> </w:t>
      </w:r>
      <w:r w:rsidR="009F3464" w:rsidRPr="001C7BB7">
        <w:rPr>
          <w:rFonts w:ascii="맑은 고딕" w:eastAsia="맑은 고딕" w:hAnsi="맑은 고딕" w:hint="eastAsia"/>
          <w:b/>
          <w:sz w:val="20"/>
        </w:rPr>
        <w:t xml:space="preserve">Response </w:t>
      </w:r>
      <w:proofErr w:type="gramStart"/>
      <w:r w:rsidR="009F3464" w:rsidRPr="001C7BB7">
        <w:rPr>
          <w:rFonts w:ascii="맑은 고딕" w:eastAsia="맑은 고딕" w:hAnsi="맑은 고딕" w:hint="eastAsia"/>
          <w:b/>
          <w:sz w:val="20"/>
        </w:rPr>
        <w:t>Format :</w:t>
      </w:r>
      <w:proofErr w:type="gramEnd"/>
      <w:r w:rsidR="009F3464" w:rsidRPr="001C7BB7">
        <w:rPr>
          <w:rFonts w:ascii="맑은 고딕" w:eastAsia="맑은 고딕" w:hAnsi="맑은 고딕" w:hint="eastAsia"/>
          <w:b/>
          <w:sz w:val="20"/>
        </w:rPr>
        <w:t>: JOSN 형태로 반환</w:t>
      </w:r>
    </w:p>
    <w:p w14:paraId="03FD2172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7A35EA" w:rsidRPr="002E7D93" w14:paraId="672AA87C" w14:textId="77777777" w:rsidTr="002E7D93">
        <w:tc>
          <w:tcPr>
            <w:tcW w:w="1606" w:type="dxa"/>
            <w:shd w:val="clear" w:color="auto" w:fill="C6D9F1"/>
            <w:vAlign w:val="center"/>
          </w:tcPr>
          <w:p w14:paraId="20F8CC3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03BE02A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2B77FFB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35998A1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5E5344D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3B848D3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 구분</w:t>
            </w:r>
          </w:p>
        </w:tc>
      </w:tr>
      <w:tr w:rsidR="007A35EA" w:rsidRPr="002E7D93" w14:paraId="571F751E" w14:textId="77777777" w:rsidTr="002E7D93">
        <w:tc>
          <w:tcPr>
            <w:tcW w:w="1606" w:type="dxa"/>
          </w:tcPr>
          <w:p w14:paraId="6A8E82A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788" w:type="dxa"/>
          </w:tcPr>
          <w:p w14:paraId="7836FFD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71016CF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5EBD160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247" w:type="dxa"/>
          </w:tcPr>
          <w:p w14:paraId="170287C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0B3EBAC5" w14:textId="77777777" w:rsidTr="002E7D93">
        <w:tc>
          <w:tcPr>
            <w:tcW w:w="1606" w:type="dxa"/>
          </w:tcPr>
          <w:p w14:paraId="6CDCF6F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message</w:t>
            </w:r>
          </w:p>
        </w:tc>
        <w:tc>
          <w:tcPr>
            <w:tcW w:w="788" w:type="dxa"/>
          </w:tcPr>
          <w:p w14:paraId="73FB06E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00445CA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59A2537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메시지</w:t>
            </w:r>
          </w:p>
        </w:tc>
        <w:tc>
          <w:tcPr>
            <w:tcW w:w="2247" w:type="dxa"/>
          </w:tcPr>
          <w:p w14:paraId="436816C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2058F610" w14:textId="77777777" w:rsidR="00114667" w:rsidRDefault="00114667" w:rsidP="002E7D93">
      <w:pPr>
        <w:rPr>
          <w:rFonts w:ascii="맑은 고딕" w:eastAsia="맑은 고딕" w:hAnsi="맑은 고딕"/>
          <w:sz w:val="20"/>
        </w:rPr>
      </w:pPr>
    </w:p>
    <w:p w14:paraId="5790A295" w14:textId="0FE49749" w:rsidR="009F3464" w:rsidRPr="001C7BB7" w:rsidRDefault="002E7D93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/>
          <w:b/>
          <w:sz w:val="20"/>
        </w:rPr>
        <w:t>1.3</w:t>
      </w:r>
      <w:r w:rsidR="009F3464" w:rsidRPr="001C7BB7">
        <w:rPr>
          <w:rFonts w:ascii="맑은 고딕" w:eastAsia="맑은 고딕" w:hAnsi="맑은 고딕"/>
          <w:b/>
          <w:sz w:val="20"/>
        </w:rPr>
        <w:t xml:space="preserve"> </w:t>
      </w:r>
      <w:r w:rsidR="009F3464" w:rsidRPr="001C7BB7">
        <w:rPr>
          <w:rFonts w:ascii="맑은 고딕" w:eastAsia="맑은 고딕" w:hAnsi="맑은 고딕" w:hint="eastAsia"/>
          <w:b/>
          <w:sz w:val="20"/>
        </w:rPr>
        <w:t>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7A35EA" w:rsidRPr="002E7D93" w14:paraId="3184AB48" w14:textId="77777777" w:rsidTr="002E7D93">
        <w:tc>
          <w:tcPr>
            <w:tcW w:w="9684" w:type="dxa"/>
          </w:tcPr>
          <w:p w14:paraId="2934F1BF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 w:hint="eastAsia"/>
                <w:lang w:eastAsia="ko-KR"/>
              </w:rPr>
              <w:t>실패할 경우</w:t>
            </w:r>
          </w:p>
          <w:p w14:paraId="6F2B083F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 w:hint="eastAsia"/>
                <w:lang w:eastAsia="ko-KR"/>
              </w:rPr>
              <w:t>{</w:t>
            </w:r>
          </w:p>
          <w:p w14:paraId="60E84D40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ab/>
              <w:t>“status”:”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error</w:t>
            </w:r>
            <w:r w:rsidRPr="002E7D93">
              <w:rPr>
                <w:rFonts w:ascii="맑은 고딕" w:eastAsia="맑은 고딕" w:hAnsi="맑은 고딕"/>
                <w:lang w:eastAsia="ko-KR"/>
              </w:rPr>
              <w:t>”,</w:t>
            </w:r>
          </w:p>
          <w:p w14:paraId="4AE86D89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ab/>
              <w:t>“message”:”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비밀번호가 일치하지 않습니다.</w:t>
            </w:r>
            <w:r w:rsidRPr="002E7D93">
              <w:rPr>
                <w:rFonts w:ascii="맑은 고딕" w:eastAsia="맑은 고딕" w:hAnsi="맑은 고딕"/>
                <w:lang w:eastAsia="ko-KR"/>
              </w:rPr>
              <w:t>”</w:t>
            </w:r>
          </w:p>
          <w:p w14:paraId="51BF0014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>}</w:t>
            </w:r>
          </w:p>
          <w:p w14:paraId="2772DAE8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 w:hint="eastAsia"/>
                <w:lang w:eastAsia="ko-KR"/>
              </w:rPr>
              <w:t>성공할 경우</w:t>
            </w:r>
          </w:p>
          <w:p w14:paraId="7C44AF6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{</w:t>
            </w:r>
          </w:p>
          <w:p w14:paraId="7208DF7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“status”:”success”,</w:t>
            </w:r>
          </w:p>
          <w:p w14:paraId="59711611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  <w:lang w:eastAsia="ko-KR"/>
              </w:rPr>
              <w:t>“message”:”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비밀번호가 변경되었습니다.</w:t>
            </w:r>
            <w:r w:rsidRPr="002E7D93">
              <w:rPr>
                <w:rFonts w:ascii="맑은 고딕" w:eastAsia="맑은 고딕" w:hAnsi="맑은 고딕"/>
                <w:lang w:eastAsia="ko-KR"/>
              </w:rPr>
              <w:t>”</w:t>
            </w:r>
          </w:p>
          <w:p w14:paraId="62687B8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28110F4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48E1016D" w14:textId="77777777" w:rsidR="002E7D93" w:rsidRDefault="002E7D93" w:rsidP="002E7D93">
      <w:pPr>
        <w:rPr>
          <w:rFonts w:ascii="맑은 고딕" w:eastAsia="맑은 고딕" w:hAnsi="맑은 고딕"/>
        </w:rPr>
      </w:pPr>
    </w:p>
    <w:p w14:paraId="5D71E95E" w14:textId="77777777" w:rsidR="002E7D93" w:rsidRDefault="002E7D9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1B834C22" w14:textId="4F8C8C55" w:rsidR="007A35EA" w:rsidRPr="00114667" w:rsidRDefault="00114667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114667">
        <w:rPr>
          <w:rFonts w:ascii="맑은 고딕" w:eastAsia="맑은 고딕" w:hAnsi="맑은 고딕"/>
          <w:b/>
          <w:sz w:val="24"/>
          <w:szCs w:val="24"/>
          <w:lang w:eastAsia="ko-KR"/>
        </w:rPr>
        <w:lastRenderedPageBreak/>
        <w:t xml:space="preserve">2. </w:t>
      </w:r>
      <w:r w:rsidR="007A35EA" w:rsidRPr="00114667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회원정보 조회</w:t>
      </w:r>
    </w:p>
    <w:p w14:paraId="170C6715" w14:textId="77777777" w:rsidR="007A35EA" w:rsidRDefault="007A35EA" w:rsidP="00E315C1">
      <w:pPr>
        <w:ind w:firstLine="800"/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 w:hint="eastAsia"/>
          <w:lang w:eastAsia="ko-KR"/>
        </w:rPr>
        <w:t>마이페이지에서 회원(abc123)정보를 수정하기위해</w:t>
      </w:r>
      <w:r w:rsidRPr="002E7D93">
        <w:rPr>
          <w:rFonts w:ascii="맑은 고딕" w:eastAsia="맑은 고딕" w:hAnsi="맑은 고딕"/>
          <w:lang w:eastAsia="ko-KR"/>
        </w:rPr>
        <w:t xml:space="preserve"> </w:t>
      </w:r>
      <w:r w:rsidRPr="002E7D93">
        <w:rPr>
          <w:rFonts w:ascii="맑은 고딕" w:eastAsia="맑은 고딕" w:hAnsi="맑은 고딕" w:hint="eastAsia"/>
          <w:lang w:eastAsia="ko-KR"/>
        </w:rPr>
        <w:t>로그인 아이디로 기존 회원정보를 가져온다.</w:t>
      </w:r>
    </w:p>
    <w:p w14:paraId="49ABE5C8" w14:textId="77777777" w:rsidR="00114667" w:rsidRPr="002E7D93" w:rsidRDefault="00114667" w:rsidP="002E7D93">
      <w:pPr>
        <w:rPr>
          <w:rFonts w:ascii="맑은 고딕" w:eastAsia="맑은 고딕" w:hAnsi="맑은 고딕"/>
          <w:lang w:eastAsia="ko-KR"/>
        </w:rPr>
      </w:pPr>
    </w:p>
    <w:p w14:paraId="65315464" w14:textId="6D1D26A0" w:rsidR="007A35EA" w:rsidRPr="00114667" w:rsidRDefault="00114667" w:rsidP="002E7D93">
      <w:pPr>
        <w:rPr>
          <w:rFonts w:ascii="맑은 고딕" w:eastAsia="맑은 고딕" w:hAnsi="맑은 고딕"/>
          <w:b/>
          <w:sz w:val="20"/>
          <w:lang w:eastAsia="ko-KR"/>
        </w:rPr>
      </w:pPr>
      <w:r w:rsidRPr="00114667">
        <w:rPr>
          <w:rFonts w:ascii="맑은 고딕" w:eastAsia="맑은 고딕" w:hAnsi="맑은 고딕"/>
          <w:b/>
          <w:sz w:val="20"/>
          <w:lang w:eastAsia="ko-KR"/>
        </w:rPr>
        <w:t>2.1</w:t>
      </w:r>
      <w:r w:rsidR="007A35EA" w:rsidRPr="00114667">
        <w:rPr>
          <w:rFonts w:ascii="맑은 고딕" w:eastAsia="맑은 고딕" w:hAnsi="맑은 고딕" w:hint="eastAsia"/>
          <w:b/>
          <w:sz w:val="20"/>
          <w:lang w:eastAsia="ko-KR"/>
        </w:rPr>
        <w:t xml:space="preserve">. Request :: </w:t>
      </w:r>
      <w:r w:rsidR="007A35EA" w:rsidRPr="00114667">
        <w:rPr>
          <w:rFonts w:ascii="맑은 고딕" w:eastAsia="맑은 고딕" w:hAnsi="맑은 고딕"/>
          <w:b/>
          <w:sz w:val="20"/>
          <w:lang w:eastAsia="ko-KR"/>
        </w:rPr>
        <w:t>GET</w:t>
      </w:r>
      <w:r w:rsidR="007A35EA" w:rsidRPr="00114667">
        <w:rPr>
          <w:rFonts w:ascii="맑은 고딕" w:eastAsia="맑은 고딕" w:hAnsi="맑은 고딕" w:hint="eastAsia"/>
          <w:b/>
          <w:sz w:val="20"/>
          <w:lang w:eastAsia="ko-KR"/>
        </w:rPr>
        <w:t xml:space="preserve"> 방식</w:t>
      </w:r>
    </w:p>
    <w:p w14:paraId="307F7897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 w:hint="eastAsia"/>
          <w:lang w:eastAsia="ko-KR"/>
        </w:rPr>
        <w:t xml:space="preserve">HTTP URL </w:t>
      </w:r>
      <w:r w:rsidRPr="002E7D93">
        <w:rPr>
          <w:rFonts w:ascii="맑은 고딕" w:eastAsia="맑은 고딕" w:hAnsi="맑은 고딕"/>
          <w:lang w:eastAsia="ko-KR"/>
        </w:rPr>
        <w:t>=</w:t>
      </w:r>
      <w:r w:rsidRPr="002E7D93">
        <w:rPr>
          <w:rFonts w:ascii="맑은 고딕" w:eastAsia="맑은 고딕" w:hAnsi="맑은 고딕" w:hint="eastAsia"/>
          <w:lang w:eastAsia="ko-KR"/>
        </w:rPr>
        <w:t xml:space="preserve"> </w:t>
      </w:r>
      <w:r w:rsidRPr="002E7D93">
        <w:rPr>
          <w:rFonts w:ascii="맑은 고딕" w:eastAsia="맑은 고딕" w:hAnsi="맑은 고딕"/>
          <w:lang w:eastAsia="ko-KR"/>
        </w:rPr>
        <w:t>" /UserInfo</w:t>
      </w:r>
      <w:proofErr w:type="gramStart"/>
      <w:r w:rsidRPr="002E7D93">
        <w:rPr>
          <w:rFonts w:ascii="맑은 고딕" w:eastAsia="맑은 고딕" w:hAnsi="맑은 고딕"/>
          <w:lang w:eastAsia="ko-KR"/>
        </w:rPr>
        <w:t>?id</w:t>
      </w:r>
      <w:proofErr w:type="gramEnd"/>
      <w:r w:rsidRPr="002E7D93">
        <w:rPr>
          <w:rFonts w:ascii="맑은 고딕" w:eastAsia="맑은 고딕" w:hAnsi="맑은 고딕"/>
          <w:lang w:eastAsia="ko-KR"/>
        </w:rPr>
        <w:t>=abc123"</w:t>
      </w:r>
    </w:p>
    <w:p w14:paraId="254200CA" w14:textId="77777777" w:rsidR="007A35EA" w:rsidRPr="002E7D93" w:rsidRDefault="007A35EA" w:rsidP="002E7D93">
      <w:pPr>
        <w:rPr>
          <w:rFonts w:ascii="맑은 고딕" w:eastAsia="맑은 고딕" w:hAnsi="맑은 고딕"/>
          <w:lang w:eastAsia="ko-KR"/>
        </w:rPr>
      </w:pPr>
    </w:p>
    <w:p w14:paraId="7025073E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  <w:lang w:eastAsia="ko-KR"/>
        </w:rPr>
        <w:t>- Parameter 형식 (</w:t>
      </w:r>
      <w:r w:rsidRPr="002E7D93">
        <w:rPr>
          <w:rFonts w:ascii="맑은 고딕" w:eastAsia="맑은 고딕" w:hAnsi="맑은 고딕"/>
          <w:lang w:eastAsia="ko-KR"/>
        </w:rPr>
        <w:t>R</w:t>
      </w:r>
      <w:r w:rsidRPr="002E7D93">
        <w:rPr>
          <w:rFonts w:ascii="맑은 고딕" w:eastAsia="맑은 고딕" w:hAnsi="맑은 고딕"/>
        </w:rPr>
        <w:t>equest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Method</w:t>
      </w:r>
      <w:r w:rsidRPr="002E7D93">
        <w:rPr>
          <w:rFonts w:ascii="맑은 고딕" w:eastAsia="맑은 고딕" w:hAnsi="맑은 고딕" w:hint="eastAsia"/>
        </w:rPr>
        <w:t xml:space="preserve"> = GET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7A35EA" w:rsidRPr="002E7D93" w14:paraId="2B2AB71F" w14:textId="77777777" w:rsidTr="002E7D93">
        <w:tc>
          <w:tcPr>
            <w:tcW w:w="1296" w:type="dxa"/>
            <w:shd w:val="clear" w:color="auto" w:fill="C6D9F1"/>
          </w:tcPr>
          <w:p w14:paraId="5793C8C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5B89C8C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4FE7DE9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0D5258F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A35EA" w:rsidRPr="002E7D93" w14:paraId="11E59DB8" w14:textId="77777777" w:rsidTr="002E7D93">
        <w:tc>
          <w:tcPr>
            <w:tcW w:w="1296" w:type="dxa"/>
          </w:tcPr>
          <w:p w14:paraId="20BFE22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885" w:type="dxa"/>
          </w:tcPr>
          <w:p w14:paraId="7C52B28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0B96C04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</w:t>
            </w:r>
          </w:p>
        </w:tc>
        <w:tc>
          <w:tcPr>
            <w:tcW w:w="6405" w:type="dxa"/>
          </w:tcPr>
          <w:p w14:paraId="315B2D4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로그인 아이디</w:t>
            </w:r>
          </w:p>
        </w:tc>
      </w:tr>
    </w:tbl>
    <w:p w14:paraId="30E05EE8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2AA5B390" w14:textId="1723102B" w:rsidR="007A35EA" w:rsidRPr="00114667" w:rsidRDefault="00114667" w:rsidP="002E7D93">
      <w:pPr>
        <w:rPr>
          <w:rFonts w:ascii="맑은 고딕" w:eastAsia="맑은 고딕" w:hAnsi="맑은 고딕"/>
          <w:b/>
          <w:sz w:val="20"/>
        </w:rPr>
      </w:pPr>
      <w:r w:rsidRPr="00114667">
        <w:rPr>
          <w:rFonts w:ascii="맑은 고딕" w:eastAsia="맑은 고딕" w:hAnsi="맑은 고딕"/>
          <w:b/>
          <w:sz w:val="20"/>
        </w:rPr>
        <w:t>2.2.</w:t>
      </w:r>
      <w:r w:rsidR="007A35EA" w:rsidRPr="00114667">
        <w:rPr>
          <w:rFonts w:ascii="맑은 고딕" w:eastAsia="맑은 고딕" w:hAnsi="맑은 고딕" w:hint="eastAsia"/>
          <w:b/>
          <w:sz w:val="20"/>
        </w:rPr>
        <w:t xml:space="preserve"> Response </w:t>
      </w:r>
      <w:proofErr w:type="gramStart"/>
      <w:r w:rsidR="007A35EA" w:rsidRPr="00114667">
        <w:rPr>
          <w:rFonts w:ascii="맑은 고딕" w:eastAsia="맑은 고딕" w:hAnsi="맑은 고딕" w:hint="eastAsia"/>
          <w:b/>
          <w:sz w:val="20"/>
        </w:rPr>
        <w:t>Format :</w:t>
      </w:r>
      <w:proofErr w:type="gramEnd"/>
      <w:r w:rsidR="007A35EA" w:rsidRPr="00114667">
        <w:rPr>
          <w:rFonts w:ascii="맑은 고딕" w:eastAsia="맑은 고딕" w:hAnsi="맑은 고딕" w:hint="eastAsia"/>
          <w:b/>
          <w:sz w:val="20"/>
        </w:rPr>
        <w:t>: JOSN 형태로 반환</w:t>
      </w:r>
    </w:p>
    <w:p w14:paraId="31E66784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7A35EA" w:rsidRPr="002E7D93" w14:paraId="0F470A2D" w14:textId="77777777" w:rsidTr="002E7D93">
        <w:tc>
          <w:tcPr>
            <w:tcW w:w="1606" w:type="dxa"/>
            <w:shd w:val="clear" w:color="auto" w:fill="C6D9F1"/>
            <w:vAlign w:val="center"/>
          </w:tcPr>
          <w:p w14:paraId="6F1E026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6D4E0B6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6617F88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40A6675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4AD6C6E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2C99470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 구분</w:t>
            </w:r>
          </w:p>
        </w:tc>
      </w:tr>
      <w:tr w:rsidR="007A35EA" w:rsidRPr="002E7D93" w14:paraId="14D171DA" w14:textId="77777777" w:rsidTr="002E7D93">
        <w:tc>
          <w:tcPr>
            <w:tcW w:w="1606" w:type="dxa"/>
          </w:tcPr>
          <w:p w14:paraId="335E150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788" w:type="dxa"/>
          </w:tcPr>
          <w:p w14:paraId="3B59554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6D2882C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462E79F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247" w:type="dxa"/>
          </w:tcPr>
          <w:p w14:paraId="0009D8D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060C7DE0" w14:textId="77777777" w:rsidTr="002E7D93">
        <w:tc>
          <w:tcPr>
            <w:tcW w:w="1606" w:type="dxa"/>
          </w:tcPr>
          <w:p w14:paraId="42096A5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data</w:t>
            </w:r>
          </w:p>
        </w:tc>
        <w:tc>
          <w:tcPr>
            <w:tcW w:w="788" w:type="dxa"/>
          </w:tcPr>
          <w:p w14:paraId="7E40C72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1624814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11813CE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2247" w:type="dxa"/>
          </w:tcPr>
          <w:p w14:paraId="260AC3F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447559C0" w14:textId="77777777" w:rsidTr="002E7D93">
        <w:tc>
          <w:tcPr>
            <w:tcW w:w="1606" w:type="dxa"/>
          </w:tcPr>
          <w:p w14:paraId="2845B51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788" w:type="dxa"/>
          </w:tcPr>
          <w:p w14:paraId="1542295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26381E6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51F4548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아이디</w:t>
            </w:r>
          </w:p>
        </w:tc>
        <w:tc>
          <w:tcPr>
            <w:tcW w:w="2247" w:type="dxa"/>
          </w:tcPr>
          <w:p w14:paraId="255B8E7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101E91A3" w14:textId="77777777" w:rsidTr="002E7D93">
        <w:tc>
          <w:tcPr>
            <w:tcW w:w="1606" w:type="dxa"/>
          </w:tcPr>
          <w:p w14:paraId="6500F18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788" w:type="dxa"/>
          </w:tcPr>
          <w:p w14:paraId="703E3BD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1E8A1CE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3384223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패스워드</w:t>
            </w:r>
          </w:p>
        </w:tc>
        <w:tc>
          <w:tcPr>
            <w:tcW w:w="2247" w:type="dxa"/>
          </w:tcPr>
          <w:p w14:paraId="6F2240D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3F63EF13" w14:textId="77777777" w:rsidTr="002E7D93">
        <w:tc>
          <w:tcPr>
            <w:tcW w:w="1606" w:type="dxa"/>
          </w:tcPr>
          <w:p w14:paraId="7FC5D4B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email</w:t>
            </w:r>
          </w:p>
        </w:tc>
        <w:tc>
          <w:tcPr>
            <w:tcW w:w="788" w:type="dxa"/>
          </w:tcPr>
          <w:p w14:paraId="637F04D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1AE89B9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68A4FB1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이메일</w:t>
            </w:r>
          </w:p>
        </w:tc>
        <w:tc>
          <w:tcPr>
            <w:tcW w:w="2247" w:type="dxa"/>
          </w:tcPr>
          <w:p w14:paraId="1C4287E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73809D29" w14:textId="77777777" w:rsidTr="002E7D93">
        <w:tc>
          <w:tcPr>
            <w:tcW w:w="1606" w:type="dxa"/>
          </w:tcPr>
          <w:p w14:paraId="77D77D0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phone</w:t>
            </w:r>
          </w:p>
        </w:tc>
        <w:tc>
          <w:tcPr>
            <w:tcW w:w="788" w:type="dxa"/>
          </w:tcPr>
          <w:p w14:paraId="20E52AB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12A3D9E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32EAB08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전화번호</w:t>
            </w:r>
          </w:p>
        </w:tc>
        <w:tc>
          <w:tcPr>
            <w:tcW w:w="2247" w:type="dxa"/>
          </w:tcPr>
          <w:p w14:paraId="70832DC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4440F954" w14:textId="77777777" w:rsidTr="002E7D93">
        <w:tc>
          <w:tcPr>
            <w:tcW w:w="1606" w:type="dxa"/>
          </w:tcPr>
          <w:p w14:paraId="281A149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company</w:t>
            </w:r>
          </w:p>
        </w:tc>
        <w:tc>
          <w:tcPr>
            <w:tcW w:w="788" w:type="dxa"/>
          </w:tcPr>
          <w:p w14:paraId="0B95F2C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1290708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4A3A8F0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기업명</w:t>
            </w:r>
          </w:p>
        </w:tc>
        <w:tc>
          <w:tcPr>
            <w:tcW w:w="2247" w:type="dxa"/>
          </w:tcPr>
          <w:p w14:paraId="438E46D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0BA9E715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1012C2C2" w14:textId="37300E93" w:rsidR="007A35EA" w:rsidRPr="00114667" w:rsidRDefault="00114667" w:rsidP="002E7D93">
      <w:pPr>
        <w:rPr>
          <w:rFonts w:ascii="맑은 고딕" w:eastAsia="맑은 고딕" w:hAnsi="맑은 고딕"/>
          <w:b/>
          <w:sz w:val="20"/>
        </w:rPr>
      </w:pPr>
      <w:r w:rsidRPr="00114667">
        <w:rPr>
          <w:rFonts w:ascii="맑은 고딕" w:eastAsia="맑은 고딕" w:hAnsi="맑은 고딕"/>
          <w:b/>
          <w:sz w:val="20"/>
        </w:rPr>
        <w:t>2.3</w:t>
      </w:r>
      <w:r w:rsidR="007A35EA" w:rsidRPr="00114667">
        <w:rPr>
          <w:rFonts w:ascii="맑은 고딕" w:eastAsia="맑은 고딕" w:hAnsi="맑은 고딕" w:hint="eastAsia"/>
          <w:b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7A35EA" w:rsidRPr="002E7D93" w14:paraId="658A030A" w14:textId="77777777" w:rsidTr="002E7D93">
        <w:tc>
          <w:tcPr>
            <w:tcW w:w="9684" w:type="dxa"/>
          </w:tcPr>
          <w:p w14:paraId="0C069972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실패할 경우</w:t>
            </w:r>
          </w:p>
          <w:p w14:paraId="74395319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{</w:t>
            </w:r>
          </w:p>
          <w:p w14:paraId="5635D81F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</w:t>
            </w:r>
            <w:r w:rsidRPr="002E7D93">
              <w:rPr>
                <w:rFonts w:ascii="맑은 고딕" w:eastAsia="맑은 고딕" w:hAnsi="맑은 고딕" w:hint="eastAsia"/>
              </w:rPr>
              <w:t>status</w:t>
            </w:r>
            <w:r w:rsidRPr="002E7D93">
              <w:rPr>
                <w:rFonts w:ascii="맑은 고딕" w:eastAsia="맑은 고딕" w:hAnsi="맑은 고딕"/>
              </w:rPr>
              <w:t>”:“</w:t>
            </w:r>
            <w:r w:rsidRPr="002E7D93">
              <w:rPr>
                <w:rFonts w:ascii="맑은 고딕" w:eastAsia="맑은 고딕" w:hAnsi="맑은 고딕" w:hint="eastAsia"/>
              </w:rPr>
              <w:t>error</w:t>
            </w:r>
            <w:r w:rsidRPr="002E7D93">
              <w:rPr>
                <w:rFonts w:ascii="맑은 고딕" w:eastAsia="맑은 고딕" w:hAnsi="맑은 고딕"/>
              </w:rPr>
              <w:t>”,</w:t>
            </w:r>
          </w:p>
          <w:p w14:paraId="6AB108C8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“data”:”error”</w:t>
            </w:r>
          </w:p>
          <w:p w14:paraId="24AAD399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}</w:t>
            </w:r>
          </w:p>
          <w:p w14:paraId="4884607C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성공할 경우</w:t>
            </w:r>
          </w:p>
          <w:p w14:paraId="19764EF7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{</w:t>
            </w:r>
          </w:p>
          <w:p w14:paraId="6AC00C01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“status”:”</w:t>
            </w:r>
            <w:r w:rsidRPr="002E7D93">
              <w:rPr>
                <w:rFonts w:ascii="맑은 고딕" w:eastAsia="맑은 고딕" w:hAnsi="맑은 고딕" w:hint="eastAsia"/>
              </w:rPr>
              <w:t>success</w:t>
            </w:r>
            <w:r w:rsidRPr="002E7D93">
              <w:rPr>
                <w:rFonts w:ascii="맑은 고딕" w:eastAsia="맑은 고딕" w:hAnsi="맑은 고딕"/>
              </w:rPr>
              <w:t>”,</w:t>
            </w:r>
          </w:p>
          <w:p w14:paraId="64997DFE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“data”:</w:t>
            </w:r>
          </w:p>
          <w:p w14:paraId="6F836E3C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{</w:t>
            </w:r>
          </w:p>
          <w:p w14:paraId="2028E265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</w:rPr>
              <w:tab/>
              <w:t>“id”:”abc123”,</w:t>
            </w:r>
          </w:p>
          <w:p w14:paraId="5B81F410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</w:rPr>
              <w:tab/>
              <w:t>“name”:”</w:t>
            </w:r>
            <w:r w:rsidRPr="002E7D93">
              <w:rPr>
                <w:rFonts w:ascii="맑은 고딕" w:eastAsia="맑은 고딕" w:hAnsi="맑은 고딕" w:hint="eastAsia"/>
              </w:rPr>
              <w:t>홍길동</w:t>
            </w:r>
            <w:r w:rsidRPr="002E7D93">
              <w:rPr>
                <w:rFonts w:ascii="맑은 고딕" w:eastAsia="맑은 고딕" w:hAnsi="맑은 고딕"/>
              </w:rPr>
              <w:t>”,</w:t>
            </w:r>
          </w:p>
          <w:p w14:paraId="237CEC92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</w:rPr>
              <w:tab/>
              <w:t>“email”:”</w:t>
            </w:r>
            <w:hyperlink r:id="rId9" w:history="1">
              <w:r w:rsidRPr="002E7D93">
                <w:rPr>
                  <w:rFonts w:ascii="맑은 고딕" w:eastAsia="맑은 고딕" w:hAnsi="맑은 고딕"/>
                </w:rPr>
                <w:t>abc@naver.com</w:t>
              </w:r>
            </w:hyperlink>
            <w:r w:rsidRPr="002E7D93">
              <w:rPr>
                <w:rFonts w:ascii="맑은 고딕" w:eastAsia="맑은 고딕" w:hAnsi="맑은 고딕"/>
              </w:rPr>
              <w:t>”,</w:t>
            </w:r>
          </w:p>
          <w:p w14:paraId="0A8C5FF4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</w:rPr>
              <w:tab/>
              <w:t>“phone”:”010-1234-1234”,</w:t>
            </w:r>
          </w:p>
          <w:p w14:paraId="4649CEFC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</w:rPr>
              <w:tab/>
              <w:t>“company”:”</w:t>
            </w:r>
            <w:r w:rsidRPr="002E7D93">
              <w:rPr>
                <w:rFonts w:ascii="맑은 고딕" w:eastAsia="맑은 고딕" w:hAnsi="맑은 고딕" w:hint="eastAsia"/>
              </w:rPr>
              <w:t>캐드서브</w:t>
            </w:r>
            <w:r w:rsidRPr="002E7D93">
              <w:rPr>
                <w:rFonts w:ascii="맑은 고딕" w:eastAsia="맑은 고딕" w:hAnsi="맑은 고딕"/>
              </w:rPr>
              <w:t>”</w:t>
            </w:r>
          </w:p>
          <w:p w14:paraId="18966DFE" w14:textId="77777777" w:rsidR="00114667" w:rsidRPr="002E7D93" w:rsidRDefault="00114667" w:rsidP="0011466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}</w:t>
            </w:r>
          </w:p>
          <w:p w14:paraId="3AC653CF" w14:textId="3934747A" w:rsidR="007A35EA" w:rsidRPr="002E7D93" w:rsidRDefault="00114667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}</w:t>
            </w:r>
          </w:p>
        </w:tc>
      </w:tr>
    </w:tbl>
    <w:p w14:paraId="2E2822EC" w14:textId="77777777" w:rsidR="001C7BB7" w:rsidRDefault="001C7BB7" w:rsidP="002E7D93">
      <w:pPr>
        <w:rPr>
          <w:rFonts w:ascii="맑은 고딕" w:eastAsia="맑은 고딕" w:hAnsi="맑은 고딕"/>
          <w:lang w:eastAsia="ko-KR"/>
        </w:rPr>
      </w:pPr>
    </w:p>
    <w:p w14:paraId="12BA1A9D" w14:textId="6B26A500" w:rsidR="007A35EA" w:rsidRPr="002B58A0" w:rsidRDefault="001C7BB7" w:rsidP="002E7D93">
      <w:pPr>
        <w:rPr>
          <w:rFonts w:ascii="맑은 고딕" w:eastAsia="맑은 고딕" w:hAnsi="맑은 고딕"/>
          <w:b/>
          <w:sz w:val="24"/>
          <w:lang w:eastAsia="ko-KR"/>
        </w:rPr>
      </w:pPr>
      <w:r w:rsidRPr="002B58A0">
        <w:rPr>
          <w:rFonts w:ascii="맑은 고딕" w:eastAsia="맑은 고딕" w:hAnsi="맑은 고딕"/>
          <w:b/>
          <w:sz w:val="24"/>
          <w:lang w:eastAsia="ko-KR"/>
        </w:rPr>
        <w:lastRenderedPageBreak/>
        <w:t xml:space="preserve">3. </w:t>
      </w:r>
      <w:r w:rsidR="007A35EA" w:rsidRPr="002B58A0">
        <w:rPr>
          <w:rFonts w:ascii="맑은 고딕" w:eastAsia="맑은 고딕" w:hAnsi="맑은 고딕" w:hint="eastAsia"/>
          <w:b/>
          <w:sz w:val="24"/>
          <w:lang w:eastAsia="ko-KR"/>
        </w:rPr>
        <w:t>회원정보 수정</w:t>
      </w:r>
    </w:p>
    <w:p w14:paraId="089BB189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 w:hint="eastAsia"/>
          <w:lang w:eastAsia="ko-KR"/>
        </w:rPr>
        <w:t>마이페이지에서 회원정보(email, phone, company)를 수정한다.</w:t>
      </w:r>
    </w:p>
    <w:p w14:paraId="4494D70D" w14:textId="77777777" w:rsidR="001C7BB7" w:rsidRDefault="001C7BB7" w:rsidP="002E7D93">
      <w:pPr>
        <w:rPr>
          <w:rFonts w:ascii="맑은 고딕" w:eastAsia="맑은 고딕" w:hAnsi="맑은 고딕"/>
          <w:lang w:eastAsia="ko-KR"/>
        </w:rPr>
      </w:pPr>
    </w:p>
    <w:p w14:paraId="655AE19E" w14:textId="7882B57A" w:rsidR="007A35EA" w:rsidRPr="002B58A0" w:rsidRDefault="001C7BB7" w:rsidP="002E7D93">
      <w:pPr>
        <w:rPr>
          <w:rFonts w:ascii="맑은 고딕" w:eastAsia="맑은 고딕" w:hAnsi="맑은 고딕"/>
          <w:b/>
          <w:sz w:val="20"/>
        </w:rPr>
      </w:pPr>
      <w:r w:rsidRPr="002B58A0">
        <w:rPr>
          <w:rFonts w:ascii="맑은 고딕" w:eastAsia="맑은 고딕" w:hAnsi="맑은 고딕"/>
          <w:b/>
          <w:sz w:val="20"/>
        </w:rPr>
        <w:t>3.1</w:t>
      </w:r>
      <w:r w:rsidR="004E625D">
        <w:rPr>
          <w:rFonts w:ascii="맑은 고딕" w:eastAsia="맑은 고딕" w:hAnsi="맑은 고딕" w:hint="eastAsia"/>
          <w:b/>
          <w:sz w:val="20"/>
        </w:rPr>
        <w:t xml:space="preserve">. </w:t>
      </w:r>
      <w:proofErr w:type="gramStart"/>
      <w:r w:rsidR="004E625D">
        <w:rPr>
          <w:rFonts w:ascii="맑은 고딕" w:eastAsia="맑은 고딕" w:hAnsi="맑은 고딕" w:hint="eastAsia"/>
          <w:b/>
          <w:sz w:val="20"/>
        </w:rPr>
        <w:t>Request :</w:t>
      </w:r>
      <w:proofErr w:type="gramEnd"/>
      <w:r w:rsidR="004E625D">
        <w:rPr>
          <w:rFonts w:ascii="맑은 고딕" w:eastAsia="맑은 고딕" w:hAnsi="맑은 고딕" w:hint="eastAsia"/>
          <w:b/>
          <w:sz w:val="20"/>
        </w:rPr>
        <w:t>: P</w:t>
      </w:r>
      <w:r w:rsidR="004E625D">
        <w:rPr>
          <w:rFonts w:ascii="맑은 고딕" w:eastAsia="맑은 고딕" w:hAnsi="맑은 고딕"/>
          <w:b/>
          <w:sz w:val="20"/>
        </w:rPr>
        <w:t>OST</w:t>
      </w:r>
      <w:r w:rsidR="007A35EA" w:rsidRPr="002B58A0">
        <w:rPr>
          <w:rFonts w:ascii="맑은 고딕" w:eastAsia="맑은 고딕" w:hAnsi="맑은 고딕" w:hint="eastAsia"/>
          <w:b/>
          <w:sz w:val="20"/>
        </w:rPr>
        <w:t xml:space="preserve"> 방식</w:t>
      </w:r>
    </w:p>
    <w:p w14:paraId="6A8E69B3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 xml:space="preserve">HTTP URL </w:t>
      </w:r>
      <w:r w:rsidRPr="002E7D93">
        <w:rPr>
          <w:rFonts w:ascii="맑은 고딕" w:eastAsia="맑은 고딕" w:hAnsi="맑은 고딕"/>
        </w:rPr>
        <w:t>=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" /UserInfo</w:t>
      </w:r>
      <w:r w:rsidRPr="002E7D93">
        <w:rPr>
          <w:rFonts w:ascii="맑은 고딕" w:eastAsia="맑은 고딕" w:hAnsi="맑은 고딕" w:hint="eastAsia"/>
        </w:rPr>
        <w:t>_update</w:t>
      </w:r>
      <w:r w:rsidRPr="002E7D93">
        <w:rPr>
          <w:rFonts w:ascii="맑은 고딕" w:eastAsia="맑은 고딕" w:hAnsi="맑은 고딕"/>
        </w:rPr>
        <w:t>"</w:t>
      </w:r>
    </w:p>
    <w:p w14:paraId="7479E92B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03F2FB1B" w14:textId="0E61917F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Parameter 형식 (</w:t>
      </w:r>
      <w:r w:rsidRPr="002E7D93">
        <w:rPr>
          <w:rFonts w:ascii="맑은 고딕" w:eastAsia="맑은 고딕" w:hAnsi="맑은 고딕"/>
        </w:rPr>
        <w:t>Request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Method</w:t>
      </w:r>
      <w:r w:rsidR="004E625D">
        <w:rPr>
          <w:rFonts w:ascii="맑은 고딕" w:eastAsia="맑은 고딕" w:hAnsi="맑은 고딕" w:hint="eastAsia"/>
        </w:rPr>
        <w:t xml:space="preserve"> = P</w:t>
      </w:r>
      <w:r w:rsidR="004E625D">
        <w:rPr>
          <w:rFonts w:ascii="맑은 고딕" w:eastAsia="맑은 고딕" w:hAnsi="맑은 고딕"/>
        </w:rPr>
        <w:t>OST</w:t>
      </w:r>
      <w:r w:rsidRPr="002E7D93">
        <w:rPr>
          <w:rFonts w:ascii="맑은 고딕" w:eastAsia="맑은 고딕" w:hAnsi="맑은 고딕" w:hint="eastAsia"/>
        </w:rPr>
        <w:t xml:space="preserve">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7A35EA" w:rsidRPr="002E7D93" w14:paraId="03692E56" w14:textId="77777777" w:rsidTr="002E7D93">
        <w:tc>
          <w:tcPr>
            <w:tcW w:w="1296" w:type="dxa"/>
            <w:shd w:val="clear" w:color="auto" w:fill="C6D9F1"/>
          </w:tcPr>
          <w:p w14:paraId="1B97DE4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2C3613D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31A5049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22ADDFA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A35EA" w:rsidRPr="002E7D93" w14:paraId="0635827A" w14:textId="77777777" w:rsidTr="002E7D93">
        <w:tc>
          <w:tcPr>
            <w:tcW w:w="1296" w:type="dxa"/>
          </w:tcPr>
          <w:p w14:paraId="75233C9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885" w:type="dxa"/>
          </w:tcPr>
          <w:p w14:paraId="63D8FC5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1654B2E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4A60FF7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로그인 아이디</w:t>
            </w:r>
          </w:p>
        </w:tc>
      </w:tr>
      <w:tr w:rsidR="007A35EA" w:rsidRPr="002E7D93" w14:paraId="514CBD0C" w14:textId="77777777" w:rsidTr="002E7D93">
        <w:tc>
          <w:tcPr>
            <w:tcW w:w="1296" w:type="dxa"/>
          </w:tcPr>
          <w:p w14:paraId="4DDB3AA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885" w:type="dxa"/>
          </w:tcPr>
          <w:p w14:paraId="6E667C5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6CBE48F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5B0105E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회원 이름</w:t>
            </w:r>
          </w:p>
        </w:tc>
      </w:tr>
      <w:tr w:rsidR="007A35EA" w:rsidRPr="002E7D93" w14:paraId="483B6767" w14:textId="77777777" w:rsidTr="002E7D93">
        <w:tc>
          <w:tcPr>
            <w:tcW w:w="1296" w:type="dxa"/>
          </w:tcPr>
          <w:p w14:paraId="07FD437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email</w:t>
            </w:r>
          </w:p>
        </w:tc>
        <w:tc>
          <w:tcPr>
            <w:tcW w:w="885" w:type="dxa"/>
          </w:tcPr>
          <w:p w14:paraId="1A10DD8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140E721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093B6FC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수정된 이메일</w:t>
            </w:r>
          </w:p>
        </w:tc>
      </w:tr>
      <w:tr w:rsidR="007A35EA" w:rsidRPr="002E7D93" w14:paraId="2678E1F1" w14:textId="77777777" w:rsidTr="002E7D93">
        <w:tc>
          <w:tcPr>
            <w:tcW w:w="1296" w:type="dxa"/>
          </w:tcPr>
          <w:p w14:paraId="29FAB2E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phone</w:t>
            </w:r>
          </w:p>
        </w:tc>
        <w:tc>
          <w:tcPr>
            <w:tcW w:w="885" w:type="dxa"/>
          </w:tcPr>
          <w:p w14:paraId="11AE5BF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690B5CA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73EEAD3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수정된 전화번호</w:t>
            </w:r>
          </w:p>
        </w:tc>
      </w:tr>
      <w:tr w:rsidR="007A35EA" w:rsidRPr="002E7D93" w14:paraId="2C11FFB8" w14:textId="77777777" w:rsidTr="002E7D93">
        <w:tc>
          <w:tcPr>
            <w:tcW w:w="1296" w:type="dxa"/>
          </w:tcPr>
          <w:p w14:paraId="068099D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company</w:t>
            </w:r>
          </w:p>
        </w:tc>
        <w:tc>
          <w:tcPr>
            <w:tcW w:w="885" w:type="dxa"/>
          </w:tcPr>
          <w:p w14:paraId="0E9B9FC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034D961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5283F9C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수정된 회사명</w:t>
            </w:r>
          </w:p>
        </w:tc>
      </w:tr>
    </w:tbl>
    <w:p w14:paraId="498BF7B5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19AAA7A2" w14:textId="6079E1ED" w:rsidR="007A35EA" w:rsidRPr="002B58A0" w:rsidRDefault="00E315C1" w:rsidP="002E7D93">
      <w:pPr>
        <w:rPr>
          <w:rFonts w:ascii="맑은 고딕" w:eastAsia="맑은 고딕" w:hAnsi="맑은 고딕"/>
          <w:b/>
          <w:sz w:val="20"/>
        </w:rPr>
      </w:pPr>
      <w:r w:rsidRPr="002B58A0">
        <w:rPr>
          <w:rFonts w:ascii="맑은 고딕" w:eastAsia="맑은 고딕" w:hAnsi="맑은 고딕"/>
          <w:b/>
          <w:sz w:val="20"/>
        </w:rPr>
        <w:t>3.2</w:t>
      </w:r>
      <w:r w:rsidR="007A35EA" w:rsidRPr="002B58A0">
        <w:rPr>
          <w:rFonts w:ascii="맑은 고딕" w:eastAsia="맑은 고딕" w:hAnsi="맑은 고딕" w:hint="eastAsia"/>
          <w:b/>
          <w:sz w:val="20"/>
        </w:rPr>
        <w:t xml:space="preserve">. Response </w:t>
      </w:r>
      <w:proofErr w:type="gramStart"/>
      <w:r w:rsidR="007A35EA" w:rsidRPr="002B58A0">
        <w:rPr>
          <w:rFonts w:ascii="맑은 고딕" w:eastAsia="맑은 고딕" w:hAnsi="맑은 고딕" w:hint="eastAsia"/>
          <w:b/>
          <w:sz w:val="20"/>
        </w:rPr>
        <w:t>Format :</w:t>
      </w:r>
      <w:proofErr w:type="gramEnd"/>
      <w:r w:rsidR="007A35EA" w:rsidRPr="002B58A0">
        <w:rPr>
          <w:rFonts w:ascii="맑은 고딕" w:eastAsia="맑은 고딕" w:hAnsi="맑은 고딕" w:hint="eastAsia"/>
          <w:b/>
          <w:sz w:val="20"/>
        </w:rPr>
        <w:t>: JOSN 형태로 반환</w:t>
      </w:r>
    </w:p>
    <w:p w14:paraId="42EDB344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7A35EA" w:rsidRPr="002E7D93" w14:paraId="5B6FED66" w14:textId="77777777" w:rsidTr="002E7D93">
        <w:tc>
          <w:tcPr>
            <w:tcW w:w="1606" w:type="dxa"/>
            <w:shd w:val="clear" w:color="auto" w:fill="C6D9F1"/>
            <w:vAlign w:val="center"/>
          </w:tcPr>
          <w:p w14:paraId="3403012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724F4F7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67A95BF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67398F0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2632101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69A0DDF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 구분</w:t>
            </w:r>
          </w:p>
        </w:tc>
      </w:tr>
      <w:tr w:rsidR="007A35EA" w:rsidRPr="002E7D93" w14:paraId="4AB75722" w14:textId="77777777" w:rsidTr="002E7D93">
        <w:tc>
          <w:tcPr>
            <w:tcW w:w="1606" w:type="dxa"/>
          </w:tcPr>
          <w:p w14:paraId="6FF3436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788" w:type="dxa"/>
          </w:tcPr>
          <w:p w14:paraId="626D04E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0B6301E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704C631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247" w:type="dxa"/>
          </w:tcPr>
          <w:p w14:paraId="3D824C5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7735977B" w14:textId="77777777" w:rsidTr="002E7D93">
        <w:tc>
          <w:tcPr>
            <w:tcW w:w="1606" w:type="dxa"/>
          </w:tcPr>
          <w:p w14:paraId="76968FA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message</w:t>
            </w:r>
          </w:p>
        </w:tc>
        <w:tc>
          <w:tcPr>
            <w:tcW w:w="788" w:type="dxa"/>
          </w:tcPr>
          <w:p w14:paraId="09123E3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1BE93BD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213" w:type="dxa"/>
          </w:tcPr>
          <w:p w14:paraId="5DA87C1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메시지</w:t>
            </w:r>
          </w:p>
        </w:tc>
        <w:tc>
          <w:tcPr>
            <w:tcW w:w="2247" w:type="dxa"/>
          </w:tcPr>
          <w:p w14:paraId="23AE77C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5E013E7F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70C76EDE" w14:textId="46647812" w:rsidR="007A35EA" w:rsidRPr="002B58A0" w:rsidRDefault="00E315C1" w:rsidP="002E7D93">
      <w:pPr>
        <w:rPr>
          <w:rFonts w:ascii="맑은 고딕" w:eastAsia="맑은 고딕" w:hAnsi="맑은 고딕"/>
          <w:b/>
          <w:sz w:val="20"/>
        </w:rPr>
      </w:pPr>
      <w:r w:rsidRPr="002B58A0">
        <w:rPr>
          <w:rFonts w:ascii="맑은 고딕" w:eastAsia="맑은 고딕" w:hAnsi="맑은 고딕"/>
          <w:b/>
          <w:sz w:val="20"/>
        </w:rPr>
        <w:t>3.3</w:t>
      </w:r>
      <w:r w:rsidR="007A35EA" w:rsidRPr="002B58A0">
        <w:rPr>
          <w:rFonts w:ascii="맑은 고딕" w:eastAsia="맑은 고딕" w:hAnsi="맑은 고딕" w:hint="eastAsia"/>
          <w:b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7A35EA" w:rsidRPr="002E7D93" w14:paraId="30FCD041" w14:textId="77777777" w:rsidTr="002E7D93">
        <w:tc>
          <w:tcPr>
            <w:tcW w:w="9684" w:type="dxa"/>
          </w:tcPr>
          <w:p w14:paraId="1024FB4F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실패할 경우</w:t>
            </w:r>
          </w:p>
          <w:p w14:paraId="75C9BA85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{</w:t>
            </w:r>
          </w:p>
          <w:p w14:paraId="570582B1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“status”:”</w:t>
            </w:r>
            <w:r w:rsidRPr="002E7D93">
              <w:rPr>
                <w:rFonts w:ascii="맑은 고딕" w:eastAsia="맑은 고딕" w:hAnsi="맑은 고딕" w:hint="eastAsia"/>
              </w:rPr>
              <w:t>error</w:t>
            </w:r>
            <w:r w:rsidRPr="002E7D93">
              <w:rPr>
                <w:rFonts w:ascii="맑은 고딕" w:eastAsia="맑은 고딕" w:hAnsi="맑은 고딕"/>
              </w:rPr>
              <w:t>”,</w:t>
            </w:r>
          </w:p>
          <w:p w14:paraId="09739C3E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“message”:”</w:t>
            </w:r>
            <w:r w:rsidRPr="002E7D93">
              <w:rPr>
                <w:rFonts w:ascii="맑은 고딕" w:eastAsia="맑은 고딕" w:hAnsi="맑은 고딕" w:hint="eastAsia"/>
              </w:rPr>
              <w:t>error</w:t>
            </w:r>
            <w:r w:rsidRPr="002E7D93">
              <w:rPr>
                <w:rFonts w:ascii="맑은 고딕" w:eastAsia="맑은 고딕" w:hAnsi="맑은 고딕"/>
              </w:rPr>
              <w:t>”</w:t>
            </w:r>
          </w:p>
          <w:p w14:paraId="333DA521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5EF4BC14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성공할 경우</w:t>
            </w:r>
          </w:p>
          <w:p w14:paraId="6DE023FA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{</w:t>
            </w:r>
          </w:p>
          <w:p w14:paraId="4AD1306C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ab/>
              <w:t>“status”:”success”,</w:t>
            </w:r>
          </w:p>
          <w:p w14:paraId="563B69C9" w14:textId="77777777" w:rsidR="001C7BB7" w:rsidRPr="002E7D93" w:rsidRDefault="001C7BB7" w:rsidP="001C7BB7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</w:rPr>
              <w:tab/>
            </w:r>
            <w:r w:rsidRPr="002E7D93">
              <w:rPr>
                <w:rFonts w:ascii="맑은 고딕" w:eastAsia="맑은 고딕" w:hAnsi="맑은 고딕"/>
                <w:lang w:eastAsia="ko-KR"/>
              </w:rPr>
              <w:t>“message”:”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회원정보 수정이 완료되었습니다.</w:t>
            </w:r>
            <w:r w:rsidRPr="002E7D93">
              <w:rPr>
                <w:rFonts w:ascii="맑은 고딕" w:eastAsia="맑은 고딕" w:hAnsi="맑은 고딕"/>
                <w:lang w:eastAsia="ko-KR"/>
              </w:rPr>
              <w:t>”</w:t>
            </w:r>
          </w:p>
          <w:p w14:paraId="405639F5" w14:textId="77777777" w:rsidR="001C7BB7" w:rsidRPr="002E7D93" w:rsidRDefault="001C7BB7" w:rsidP="001C7BB7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2DF5279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4FAB2E15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3328EAA7" w14:textId="71AF9E6B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br w:type="page"/>
      </w:r>
    </w:p>
    <w:p w14:paraId="0BDAB2EF" w14:textId="6924BF5F" w:rsidR="007A35EA" w:rsidRPr="001C7BB7" w:rsidRDefault="001C7BB7" w:rsidP="002E7D93">
      <w:pPr>
        <w:rPr>
          <w:rFonts w:ascii="맑은 고딕" w:eastAsia="맑은 고딕" w:hAnsi="맑은 고딕"/>
          <w:b/>
          <w:sz w:val="24"/>
          <w:szCs w:val="24"/>
        </w:rPr>
      </w:pPr>
      <w:r w:rsidRPr="001C7BB7">
        <w:rPr>
          <w:rFonts w:ascii="맑은 고딕" w:eastAsia="맑은 고딕" w:hAnsi="맑은 고딕"/>
          <w:b/>
          <w:sz w:val="24"/>
          <w:szCs w:val="24"/>
        </w:rPr>
        <w:lastRenderedPageBreak/>
        <w:t xml:space="preserve">4. </w:t>
      </w:r>
      <w:r w:rsidRPr="001C7BB7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회원가입</w:t>
      </w:r>
    </w:p>
    <w:p w14:paraId="600F3EC8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회원가입</w:t>
      </w:r>
    </w:p>
    <w:p w14:paraId="41CE9620" w14:textId="77777777" w:rsidR="001C7BB7" w:rsidRPr="001C7BB7" w:rsidRDefault="001C7BB7" w:rsidP="002E7D93">
      <w:pPr>
        <w:rPr>
          <w:rFonts w:ascii="맑은 고딕" w:eastAsia="맑은 고딕" w:hAnsi="맑은 고딕"/>
          <w:b/>
        </w:rPr>
      </w:pPr>
    </w:p>
    <w:p w14:paraId="3F105037" w14:textId="2D6211B5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4.1</w:t>
      </w:r>
      <w:r w:rsidR="007A35EA" w:rsidRPr="001C7BB7">
        <w:rPr>
          <w:rFonts w:ascii="맑은 고딕" w:eastAsia="맑은 고딕" w:hAnsi="맑은 고딕" w:hint="eastAsia"/>
          <w:b/>
          <w:sz w:val="20"/>
        </w:rPr>
        <w:t xml:space="preserve">. </w:t>
      </w:r>
      <w:proofErr w:type="gramStart"/>
      <w:r w:rsidR="007A35EA" w:rsidRPr="001C7BB7">
        <w:rPr>
          <w:rFonts w:ascii="맑은 고딕" w:eastAsia="맑은 고딕" w:hAnsi="맑은 고딕" w:hint="eastAsia"/>
          <w:b/>
          <w:sz w:val="20"/>
        </w:rPr>
        <w:t>Request :</w:t>
      </w:r>
      <w:proofErr w:type="gramEnd"/>
      <w:r w:rsidR="007A35EA" w:rsidRPr="001C7BB7">
        <w:rPr>
          <w:rFonts w:ascii="맑은 고딕" w:eastAsia="맑은 고딕" w:hAnsi="맑은 고딕" w:hint="eastAsia"/>
          <w:b/>
          <w:sz w:val="20"/>
        </w:rPr>
        <w:t>: POST 방식</w:t>
      </w:r>
    </w:p>
    <w:p w14:paraId="6FE2292A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 xml:space="preserve">HTTP URL </w:t>
      </w:r>
      <w:r w:rsidRPr="002E7D93">
        <w:rPr>
          <w:rFonts w:ascii="맑은 고딕" w:eastAsia="맑은 고딕" w:hAnsi="맑은 고딕"/>
        </w:rPr>
        <w:t>=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"</w:t>
      </w:r>
      <w:r w:rsidRPr="002E7D93">
        <w:rPr>
          <w:rFonts w:ascii="맑은 고딕" w:eastAsia="맑은 고딕" w:hAnsi="맑은 고딕" w:hint="eastAsia"/>
        </w:rPr>
        <w:t>/signup</w:t>
      </w:r>
      <w:r w:rsidRPr="002E7D93">
        <w:rPr>
          <w:rFonts w:ascii="맑은 고딕" w:eastAsia="맑은 고딕" w:hAnsi="맑은 고딕"/>
        </w:rPr>
        <w:t>"</w:t>
      </w:r>
    </w:p>
    <w:p w14:paraId="525232A2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366D4CCA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Parameter 형식 (</w:t>
      </w:r>
      <w:r w:rsidRPr="002E7D93">
        <w:rPr>
          <w:rFonts w:ascii="맑은 고딕" w:eastAsia="맑은 고딕" w:hAnsi="맑은 고딕"/>
        </w:rPr>
        <w:t>Request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Method</w:t>
      </w:r>
      <w:r w:rsidRPr="002E7D93">
        <w:rPr>
          <w:rFonts w:ascii="맑은 고딕" w:eastAsia="맑은 고딕" w:hAnsi="맑은 고딕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7A35EA" w:rsidRPr="002E7D93" w14:paraId="23E173C0" w14:textId="77777777" w:rsidTr="002E7D93">
        <w:tc>
          <w:tcPr>
            <w:tcW w:w="1296" w:type="dxa"/>
            <w:shd w:val="clear" w:color="auto" w:fill="C6D9F1"/>
          </w:tcPr>
          <w:p w14:paraId="1A27B65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008B73C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00E5BEB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08D30E8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A35EA" w:rsidRPr="002E7D93" w14:paraId="1DEC155D" w14:textId="77777777" w:rsidTr="002E7D93">
        <w:tc>
          <w:tcPr>
            <w:tcW w:w="1296" w:type="dxa"/>
          </w:tcPr>
          <w:p w14:paraId="1B224D0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885" w:type="dxa"/>
          </w:tcPr>
          <w:p w14:paraId="0DF138A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7A17C40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7CC7F41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7A35EA" w:rsidRPr="002E7D93" w14:paraId="15EC8443" w14:textId="77777777" w:rsidTr="002E7D93">
        <w:tc>
          <w:tcPr>
            <w:tcW w:w="1296" w:type="dxa"/>
            <w:tcBorders>
              <w:bottom w:val="single" w:sz="4" w:space="0" w:color="auto"/>
            </w:tcBorders>
          </w:tcPr>
          <w:p w14:paraId="04FC3FC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pwd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C2717C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2C7CB0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25C51CB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비밀번호</w:t>
            </w:r>
          </w:p>
        </w:tc>
      </w:tr>
      <w:tr w:rsidR="007A35EA" w:rsidRPr="002E7D93" w14:paraId="0A7084DF" w14:textId="77777777" w:rsidTr="002E7D93">
        <w:tc>
          <w:tcPr>
            <w:tcW w:w="1296" w:type="dxa"/>
          </w:tcPr>
          <w:p w14:paraId="2D9AACA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885" w:type="dxa"/>
          </w:tcPr>
          <w:p w14:paraId="21DE198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6085EC8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0CCF5EB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이름</w:t>
            </w:r>
          </w:p>
        </w:tc>
      </w:tr>
      <w:tr w:rsidR="007A35EA" w:rsidRPr="002E7D93" w14:paraId="2BB82313" w14:textId="77777777" w:rsidTr="002E7D93">
        <w:tc>
          <w:tcPr>
            <w:tcW w:w="1296" w:type="dxa"/>
          </w:tcPr>
          <w:p w14:paraId="19A606F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e</w:t>
            </w:r>
            <w:r w:rsidRPr="002E7D93">
              <w:rPr>
                <w:rFonts w:ascii="맑은 고딕" w:eastAsia="맑은 고딕" w:hAnsi="맑은 고딕" w:hint="eastAsia"/>
              </w:rPr>
              <w:t>mail</w:t>
            </w:r>
          </w:p>
        </w:tc>
        <w:tc>
          <w:tcPr>
            <w:tcW w:w="885" w:type="dxa"/>
          </w:tcPr>
          <w:p w14:paraId="11656B0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7AC6A6D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31FC00D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이메일</w:t>
            </w:r>
          </w:p>
        </w:tc>
      </w:tr>
      <w:tr w:rsidR="007A35EA" w:rsidRPr="002E7D93" w14:paraId="4BE2184F" w14:textId="77777777" w:rsidTr="002E7D93">
        <w:tc>
          <w:tcPr>
            <w:tcW w:w="1296" w:type="dxa"/>
          </w:tcPr>
          <w:p w14:paraId="52265EE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phone</w:t>
            </w:r>
          </w:p>
        </w:tc>
        <w:tc>
          <w:tcPr>
            <w:tcW w:w="885" w:type="dxa"/>
          </w:tcPr>
          <w:p w14:paraId="2512A27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56EEDEE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24EA4EE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전화번호</w:t>
            </w:r>
          </w:p>
        </w:tc>
      </w:tr>
      <w:tr w:rsidR="007A35EA" w:rsidRPr="002E7D93" w14:paraId="71D3F583" w14:textId="77777777" w:rsidTr="002E7D93">
        <w:tc>
          <w:tcPr>
            <w:tcW w:w="1296" w:type="dxa"/>
          </w:tcPr>
          <w:p w14:paraId="3BCB7C7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company</w:t>
            </w:r>
          </w:p>
        </w:tc>
        <w:tc>
          <w:tcPr>
            <w:tcW w:w="885" w:type="dxa"/>
          </w:tcPr>
          <w:p w14:paraId="0872E56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3AD78A2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79DB6C3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기업명</w:t>
            </w:r>
          </w:p>
        </w:tc>
      </w:tr>
    </w:tbl>
    <w:p w14:paraId="6B7E99F3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72E4E6C0" w14:textId="264E1C8E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4.2</w:t>
      </w:r>
      <w:r w:rsidR="007A35EA" w:rsidRPr="001C7BB7">
        <w:rPr>
          <w:rFonts w:ascii="맑은 고딕" w:eastAsia="맑은 고딕" w:hAnsi="맑은 고딕" w:hint="eastAsia"/>
          <w:b/>
          <w:sz w:val="20"/>
        </w:rPr>
        <w:t xml:space="preserve">. Response </w:t>
      </w:r>
      <w:proofErr w:type="gramStart"/>
      <w:r w:rsidR="007A35EA" w:rsidRPr="001C7BB7">
        <w:rPr>
          <w:rFonts w:ascii="맑은 고딕" w:eastAsia="맑은 고딕" w:hAnsi="맑은 고딕" w:hint="eastAsia"/>
          <w:b/>
          <w:sz w:val="20"/>
        </w:rPr>
        <w:t>Format :</w:t>
      </w:r>
      <w:proofErr w:type="gramEnd"/>
      <w:r w:rsidR="007A35EA" w:rsidRPr="001C7BB7">
        <w:rPr>
          <w:rFonts w:ascii="맑은 고딕" w:eastAsia="맑은 고딕" w:hAnsi="맑은 고딕" w:hint="eastAsia"/>
          <w:b/>
          <w:sz w:val="20"/>
        </w:rPr>
        <w:t>: JOSN 형태로 반환</w:t>
      </w:r>
    </w:p>
    <w:p w14:paraId="52754E1B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7A35EA" w:rsidRPr="002E7D93" w14:paraId="1C033A99" w14:textId="77777777" w:rsidTr="002E7D93">
        <w:tc>
          <w:tcPr>
            <w:tcW w:w="1606" w:type="dxa"/>
            <w:shd w:val="clear" w:color="auto" w:fill="C6D9F1"/>
            <w:vAlign w:val="center"/>
          </w:tcPr>
          <w:p w14:paraId="7942537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008937D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2B30797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7DAFB65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58F25E1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650F6E3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 구분</w:t>
            </w:r>
          </w:p>
        </w:tc>
      </w:tr>
      <w:tr w:rsidR="007A35EA" w:rsidRPr="002E7D93" w14:paraId="5581895E" w14:textId="77777777" w:rsidTr="002E7D93">
        <w:tc>
          <w:tcPr>
            <w:tcW w:w="1606" w:type="dxa"/>
          </w:tcPr>
          <w:p w14:paraId="42EBCF8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status</w:t>
            </w:r>
          </w:p>
        </w:tc>
        <w:tc>
          <w:tcPr>
            <w:tcW w:w="788" w:type="dxa"/>
          </w:tcPr>
          <w:p w14:paraId="6B8566F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77CC651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774F800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247" w:type="dxa"/>
          </w:tcPr>
          <w:p w14:paraId="3FEF171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success : 성공(정상)</w:t>
            </w:r>
          </w:p>
          <w:p w14:paraId="5256582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error : 실패</w:t>
            </w:r>
          </w:p>
        </w:tc>
      </w:tr>
      <w:tr w:rsidR="007A35EA" w:rsidRPr="002E7D93" w14:paraId="217738C5" w14:textId="77777777" w:rsidTr="002E7D93">
        <w:tc>
          <w:tcPr>
            <w:tcW w:w="1606" w:type="dxa"/>
          </w:tcPr>
          <w:p w14:paraId="657FBEE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data</w:t>
            </w:r>
          </w:p>
        </w:tc>
        <w:tc>
          <w:tcPr>
            <w:tcW w:w="788" w:type="dxa"/>
          </w:tcPr>
          <w:p w14:paraId="70CA8E8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25CA0A1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52F1C76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247" w:type="dxa"/>
          </w:tcPr>
          <w:p w14:paraId="207AC8D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4DE116CC" w14:textId="77777777" w:rsidTr="002E7D93">
        <w:tc>
          <w:tcPr>
            <w:tcW w:w="1606" w:type="dxa"/>
          </w:tcPr>
          <w:p w14:paraId="75C9A98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788" w:type="dxa"/>
          </w:tcPr>
          <w:p w14:paraId="547A1A6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6B52CFD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62FBFAF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  <w:tc>
          <w:tcPr>
            <w:tcW w:w="2247" w:type="dxa"/>
          </w:tcPr>
          <w:p w14:paraId="77D8A93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71A2DC0C" w14:textId="77777777" w:rsidTr="002E7D93">
        <w:tc>
          <w:tcPr>
            <w:tcW w:w="1606" w:type="dxa"/>
          </w:tcPr>
          <w:p w14:paraId="4F346C5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788" w:type="dxa"/>
          </w:tcPr>
          <w:p w14:paraId="292D5CD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4C4E602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75CC2BD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2247" w:type="dxa"/>
          </w:tcPr>
          <w:p w14:paraId="34BA7EE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304A9585" w14:textId="77777777" w:rsidTr="002E7D93">
        <w:tc>
          <w:tcPr>
            <w:tcW w:w="1606" w:type="dxa"/>
          </w:tcPr>
          <w:p w14:paraId="0FE0B5C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email</w:t>
            </w:r>
          </w:p>
        </w:tc>
        <w:tc>
          <w:tcPr>
            <w:tcW w:w="788" w:type="dxa"/>
          </w:tcPr>
          <w:p w14:paraId="3AAAE2E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48D037B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76F692B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2247" w:type="dxa"/>
          </w:tcPr>
          <w:p w14:paraId="6C666C0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3A4C8E3C" w14:textId="77777777" w:rsidTr="002E7D93">
        <w:tc>
          <w:tcPr>
            <w:tcW w:w="1606" w:type="dxa"/>
          </w:tcPr>
          <w:p w14:paraId="3856CE7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phone</w:t>
            </w:r>
          </w:p>
        </w:tc>
        <w:tc>
          <w:tcPr>
            <w:tcW w:w="788" w:type="dxa"/>
          </w:tcPr>
          <w:p w14:paraId="753C233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1F20E43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4BDF814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2247" w:type="dxa"/>
          </w:tcPr>
          <w:p w14:paraId="586F20D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2AD7AEDB" w14:textId="77777777" w:rsidTr="002E7D93">
        <w:tc>
          <w:tcPr>
            <w:tcW w:w="1606" w:type="dxa"/>
          </w:tcPr>
          <w:p w14:paraId="25F9665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company</w:t>
            </w:r>
          </w:p>
        </w:tc>
        <w:tc>
          <w:tcPr>
            <w:tcW w:w="788" w:type="dxa"/>
          </w:tcPr>
          <w:p w14:paraId="6BD9046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7F8BD97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3322541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기업명</w:t>
            </w:r>
          </w:p>
        </w:tc>
        <w:tc>
          <w:tcPr>
            <w:tcW w:w="2247" w:type="dxa"/>
          </w:tcPr>
          <w:p w14:paraId="4701CB0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2F5BC813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6F174370" w14:textId="263BA4DF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4.3</w:t>
      </w:r>
      <w:r w:rsidR="007A35EA" w:rsidRPr="001C7BB7">
        <w:rPr>
          <w:rFonts w:ascii="맑은 고딕" w:eastAsia="맑은 고딕" w:hAnsi="맑은 고딕" w:hint="eastAsia"/>
          <w:b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7A35EA" w:rsidRPr="002E7D93" w14:paraId="73DF0B25" w14:textId="77777777" w:rsidTr="002E7D93">
        <w:tc>
          <w:tcPr>
            <w:tcW w:w="9684" w:type="dxa"/>
          </w:tcPr>
          <w:p w14:paraId="6A8304E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  <w:p w14:paraId="3F606E2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- 실패할 경우 샘플</w:t>
            </w:r>
          </w:p>
          <w:p w14:paraId="716DE21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</w:t>
            </w:r>
            <w:r w:rsidRPr="002E7D93">
              <w:rPr>
                <w:rFonts w:ascii="맑은 고딕" w:eastAsia="맑은 고딕" w:hAnsi="맑은 고딕" w:hint="eastAsia"/>
              </w:rPr>
              <w:t>status</w:t>
            </w:r>
            <w:r w:rsidRPr="002E7D93">
              <w:rPr>
                <w:rFonts w:ascii="맑은 고딕" w:eastAsia="맑은 고딕" w:hAnsi="맑은 고딕"/>
              </w:rPr>
              <w:t>":"error","</w:t>
            </w:r>
            <w:r w:rsidRPr="002E7D93">
              <w:rPr>
                <w:rFonts w:ascii="맑은 고딕" w:eastAsia="맑은 고딕" w:hAnsi="맑은 고딕" w:hint="eastAsia"/>
              </w:rPr>
              <w:t xml:space="preserve"> data</w:t>
            </w:r>
            <w:r w:rsidRPr="002E7D93">
              <w:rPr>
                <w:rFonts w:ascii="맑은 고딕" w:eastAsia="맑은 고딕" w:hAnsi="맑은 고딕"/>
              </w:rPr>
              <w:t xml:space="preserve"> ":"</w:t>
            </w:r>
            <w:r w:rsidRPr="002E7D93">
              <w:rPr>
                <w:rFonts w:ascii="맑은 고딕" w:eastAsia="맑은 고딕" w:hAnsi="맑은 고딕" w:hint="eastAsia"/>
              </w:rPr>
              <w:t>error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}</w:t>
            </w:r>
          </w:p>
          <w:p w14:paraId="1F889BF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  <w:p w14:paraId="56D3874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-성공할 경우 샘플</w:t>
            </w:r>
          </w:p>
          <w:p w14:paraId="0BF98C0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</w:t>
            </w:r>
            <w:r w:rsidRPr="002E7D93">
              <w:rPr>
                <w:rFonts w:ascii="맑은 고딕" w:eastAsia="맑은 고딕" w:hAnsi="맑은 고딕" w:hint="eastAsia"/>
              </w:rPr>
              <w:t xml:space="preserve"> status</w:t>
            </w:r>
            <w:r w:rsidRPr="002E7D93">
              <w:rPr>
                <w:rFonts w:ascii="맑은 고딕" w:eastAsia="맑은 고딕" w:hAnsi="맑은 고딕"/>
              </w:rPr>
              <w:t xml:space="preserve"> ":"suc</w:t>
            </w:r>
            <w:r w:rsidRPr="002E7D93">
              <w:rPr>
                <w:rFonts w:ascii="맑은 고딕" w:eastAsia="맑은 고딕" w:hAnsi="맑은 고딕" w:hint="eastAsia"/>
              </w:rPr>
              <w:t>c</w:t>
            </w:r>
            <w:r w:rsidRPr="002E7D93">
              <w:rPr>
                <w:rFonts w:ascii="맑은 고딕" w:eastAsia="맑은 고딕" w:hAnsi="맑은 고딕"/>
              </w:rPr>
              <w:t>ess","</w:t>
            </w:r>
            <w:r w:rsidRPr="002E7D93">
              <w:rPr>
                <w:rFonts w:ascii="맑은 고딕" w:eastAsia="맑은 고딕" w:hAnsi="맑은 고딕" w:hint="eastAsia"/>
              </w:rPr>
              <w:t xml:space="preserve"> data</w:t>
            </w:r>
            <w:r w:rsidRPr="002E7D93">
              <w:rPr>
                <w:rFonts w:ascii="맑은 고딕" w:eastAsia="맑은 고딕" w:hAnsi="맑은 고딕"/>
              </w:rPr>
              <w:t xml:space="preserve"> ":</w:t>
            </w:r>
            <w:r w:rsidRPr="002E7D93">
              <w:rPr>
                <w:rFonts w:ascii="맑은 고딕" w:eastAsia="맑은 고딕" w:hAnsi="맑은 고딕" w:hint="eastAsia"/>
              </w:rPr>
              <w:t>{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id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abc123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name</w:t>
            </w:r>
            <w:r w:rsidRPr="002E7D93">
              <w:rPr>
                <w:rFonts w:ascii="맑은 고딕" w:eastAsia="맑은 고딕" w:hAnsi="맑은 고딕"/>
              </w:rPr>
              <w:t>”:”</w:t>
            </w:r>
            <w:r w:rsidRPr="002E7D93">
              <w:rPr>
                <w:rFonts w:ascii="맑은 고딕" w:eastAsia="맑은 고딕" w:hAnsi="맑은 고딕" w:hint="eastAsia"/>
              </w:rPr>
              <w:t>Kim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email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hyperlink r:id="rId10" w:history="1">
              <w:r w:rsidRPr="002E7D93">
                <w:rPr>
                  <w:rFonts w:ascii="맑은 고딕" w:eastAsia="맑은 고딕" w:hAnsi="맑은 고딕" w:hint="eastAsia"/>
                </w:rPr>
                <w:t>abc@naver.com</w:t>
              </w:r>
            </w:hyperlink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phone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010-123-1234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company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AA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}}</w:t>
            </w:r>
          </w:p>
          <w:p w14:paraId="7F7CDAB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4EBB900A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0C91A461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br w:type="page"/>
      </w:r>
    </w:p>
    <w:p w14:paraId="4A5BE16C" w14:textId="6626F685" w:rsidR="007A35EA" w:rsidRPr="001C7BB7" w:rsidRDefault="001C7BB7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1C7BB7">
        <w:rPr>
          <w:rFonts w:ascii="맑은 고딕" w:eastAsia="맑은 고딕" w:hAnsi="맑은 고딕" w:hint="eastAsia"/>
          <w:b/>
          <w:sz w:val="24"/>
          <w:szCs w:val="24"/>
          <w:lang w:eastAsia="ko-KR"/>
        </w:rPr>
        <w:lastRenderedPageBreak/>
        <w:t>5. 아이디 중복체크</w:t>
      </w:r>
    </w:p>
    <w:p w14:paraId="41E3D150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 w:hint="eastAsia"/>
          <w:lang w:eastAsia="ko-KR"/>
        </w:rPr>
        <w:t>아이디 중복체크</w:t>
      </w:r>
    </w:p>
    <w:p w14:paraId="7B589114" w14:textId="77777777" w:rsidR="007A35EA" w:rsidRPr="002E7D93" w:rsidRDefault="007A35EA" w:rsidP="002E7D93">
      <w:pPr>
        <w:rPr>
          <w:rFonts w:ascii="맑은 고딕" w:eastAsia="맑은 고딕" w:hAnsi="맑은 고딕"/>
          <w:lang w:eastAsia="ko-KR"/>
        </w:rPr>
      </w:pPr>
    </w:p>
    <w:p w14:paraId="0FC2B829" w14:textId="1DECF180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5.1</w:t>
      </w:r>
      <w:r w:rsidR="007A35EA" w:rsidRPr="001C7BB7">
        <w:rPr>
          <w:rFonts w:ascii="맑은 고딕" w:eastAsia="맑은 고딕" w:hAnsi="맑은 고딕" w:hint="eastAsia"/>
          <w:b/>
          <w:sz w:val="20"/>
        </w:rPr>
        <w:t xml:space="preserve">. </w:t>
      </w:r>
      <w:proofErr w:type="gramStart"/>
      <w:r w:rsidR="007A35EA" w:rsidRPr="001C7BB7">
        <w:rPr>
          <w:rFonts w:ascii="맑은 고딕" w:eastAsia="맑은 고딕" w:hAnsi="맑은 고딕" w:hint="eastAsia"/>
          <w:b/>
          <w:sz w:val="20"/>
        </w:rPr>
        <w:t>Request :</w:t>
      </w:r>
      <w:proofErr w:type="gramEnd"/>
      <w:r w:rsidR="007A35EA" w:rsidRPr="001C7BB7">
        <w:rPr>
          <w:rFonts w:ascii="맑은 고딕" w:eastAsia="맑은 고딕" w:hAnsi="맑은 고딕" w:hint="eastAsia"/>
          <w:b/>
          <w:sz w:val="20"/>
        </w:rPr>
        <w:t>: POST 방식</w:t>
      </w:r>
    </w:p>
    <w:p w14:paraId="3C1FB52B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 xml:space="preserve">HTTP URL </w:t>
      </w:r>
      <w:r w:rsidRPr="002E7D93">
        <w:rPr>
          <w:rFonts w:ascii="맑은 고딕" w:eastAsia="맑은 고딕" w:hAnsi="맑은 고딕"/>
        </w:rPr>
        <w:t>=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"</w:t>
      </w:r>
      <w:r w:rsidRPr="002E7D93">
        <w:rPr>
          <w:rFonts w:ascii="맑은 고딕" w:eastAsia="맑은 고딕" w:hAnsi="맑은 고딕" w:hint="eastAsia"/>
        </w:rPr>
        <w:t>/check/id</w:t>
      </w:r>
      <w:r w:rsidRPr="002E7D93">
        <w:rPr>
          <w:rFonts w:ascii="맑은 고딕" w:eastAsia="맑은 고딕" w:hAnsi="맑은 고딕"/>
        </w:rPr>
        <w:t>"</w:t>
      </w:r>
    </w:p>
    <w:p w14:paraId="2775F5E9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7367A377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Parameter 형식 (</w:t>
      </w:r>
      <w:r w:rsidRPr="002E7D93">
        <w:rPr>
          <w:rFonts w:ascii="맑은 고딕" w:eastAsia="맑은 고딕" w:hAnsi="맑은 고딕"/>
        </w:rPr>
        <w:t>Request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Method</w:t>
      </w:r>
      <w:r w:rsidRPr="002E7D93">
        <w:rPr>
          <w:rFonts w:ascii="맑은 고딕" w:eastAsia="맑은 고딕" w:hAnsi="맑은 고딕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7A35EA" w:rsidRPr="002E7D93" w14:paraId="3A623147" w14:textId="77777777" w:rsidTr="002E7D93">
        <w:tc>
          <w:tcPr>
            <w:tcW w:w="1296" w:type="dxa"/>
            <w:shd w:val="clear" w:color="auto" w:fill="C6D9F1"/>
          </w:tcPr>
          <w:p w14:paraId="69F6F26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41BF5CD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655ABAF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64C37B6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A35EA" w:rsidRPr="002E7D93" w14:paraId="133825E9" w14:textId="77777777" w:rsidTr="002E7D93">
        <w:tc>
          <w:tcPr>
            <w:tcW w:w="1296" w:type="dxa"/>
          </w:tcPr>
          <w:p w14:paraId="64094B3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885" w:type="dxa"/>
          </w:tcPr>
          <w:p w14:paraId="5397F97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084B0F3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4292C26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</w:tbl>
    <w:p w14:paraId="6C131C3B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342EF34D" w14:textId="25F9756C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5.2</w:t>
      </w:r>
      <w:r w:rsidR="007A35EA" w:rsidRPr="001C7BB7">
        <w:rPr>
          <w:rFonts w:ascii="맑은 고딕" w:eastAsia="맑은 고딕" w:hAnsi="맑은 고딕" w:hint="eastAsia"/>
          <w:b/>
          <w:sz w:val="20"/>
        </w:rPr>
        <w:t xml:space="preserve">. Response </w:t>
      </w:r>
      <w:proofErr w:type="gramStart"/>
      <w:r w:rsidR="007A35EA" w:rsidRPr="001C7BB7">
        <w:rPr>
          <w:rFonts w:ascii="맑은 고딕" w:eastAsia="맑은 고딕" w:hAnsi="맑은 고딕" w:hint="eastAsia"/>
          <w:b/>
          <w:sz w:val="20"/>
        </w:rPr>
        <w:t>Format :</w:t>
      </w:r>
      <w:proofErr w:type="gramEnd"/>
      <w:r w:rsidR="007A35EA" w:rsidRPr="001C7BB7">
        <w:rPr>
          <w:rFonts w:ascii="맑은 고딕" w:eastAsia="맑은 고딕" w:hAnsi="맑은 고딕" w:hint="eastAsia"/>
          <w:b/>
          <w:sz w:val="20"/>
        </w:rPr>
        <w:t>: JOSN 형태로 반환</w:t>
      </w:r>
    </w:p>
    <w:p w14:paraId="0838B229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7A35EA" w:rsidRPr="002E7D93" w14:paraId="6BD3A10D" w14:textId="77777777" w:rsidTr="002E7D93">
        <w:tc>
          <w:tcPr>
            <w:tcW w:w="1606" w:type="dxa"/>
            <w:shd w:val="clear" w:color="auto" w:fill="C6D9F1"/>
            <w:vAlign w:val="center"/>
          </w:tcPr>
          <w:p w14:paraId="0217729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5892C37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1161C58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6EE3FBA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3B3AECB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5E97423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 구분</w:t>
            </w:r>
          </w:p>
        </w:tc>
      </w:tr>
      <w:tr w:rsidR="007A35EA" w:rsidRPr="002E7D93" w14:paraId="30141B45" w14:textId="77777777" w:rsidTr="002E7D93">
        <w:tc>
          <w:tcPr>
            <w:tcW w:w="1606" w:type="dxa"/>
          </w:tcPr>
          <w:p w14:paraId="30D6599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status</w:t>
            </w:r>
          </w:p>
        </w:tc>
        <w:tc>
          <w:tcPr>
            <w:tcW w:w="788" w:type="dxa"/>
          </w:tcPr>
          <w:p w14:paraId="2A380F6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43B3036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4596A0B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247" w:type="dxa"/>
          </w:tcPr>
          <w:p w14:paraId="3E9FA66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success : 성공(정상)</w:t>
            </w:r>
          </w:p>
          <w:p w14:paraId="0DC094A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error : 실패</w:t>
            </w:r>
          </w:p>
        </w:tc>
      </w:tr>
      <w:tr w:rsidR="007A35EA" w:rsidRPr="002E7D93" w14:paraId="2A5E6D31" w14:textId="77777777" w:rsidTr="002E7D93">
        <w:tc>
          <w:tcPr>
            <w:tcW w:w="1606" w:type="dxa"/>
          </w:tcPr>
          <w:p w14:paraId="0E66F3E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data</w:t>
            </w:r>
          </w:p>
        </w:tc>
        <w:tc>
          <w:tcPr>
            <w:tcW w:w="788" w:type="dxa"/>
          </w:tcPr>
          <w:p w14:paraId="1EA84DA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39B7938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52A35AB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중복여부</w:t>
            </w:r>
          </w:p>
        </w:tc>
        <w:tc>
          <w:tcPr>
            <w:tcW w:w="2247" w:type="dxa"/>
          </w:tcPr>
          <w:p w14:paraId="5FDAF810" w14:textId="77777777" w:rsidR="007A35EA" w:rsidRPr="002E7D93" w:rsidRDefault="007A35EA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 w:hint="eastAsia"/>
                <w:lang w:eastAsia="ko-KR"/>
              </w:rPr>
              <w:t>ok : 사용가능</w:t>
            </w:r>
          </w:p>
          <w:p w14:paraId="6E6B6DC1" w14:textId="77777777" w:rsidR="007A35EA" w:rsidRPr="002E7D93" w:rsidRDefault="007A35EA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 w:hint="eastAsia"/>
                <w:lang w:eastAsia="ko-KR"/>
              </w:rPr>
              <w:t>no : 사용불가능</w:t>
            </w:r>
          </w:p>
        </w:tc>
      </w:tr>
    </w:tbl>
    <w:p w14:paraId="038FAFD2" w14:textId="77777777" w:rsidR="007A35EA" w:rsidRPr="002E7D93" w:rsidRDefault="007A35EA" w:rsidP="002E7D93">
      <w:pPr>
        <w:rPr>
          <w:rFonts w:ascii="맑은 고딕" w:eastAsia="맑은 고딕" w:hAnsi="맑은 고딕"/>
          <w:lang w:eastAsia="ko-KR"/>
        </w:rPr>
      </w:pPr>
    </w:p>
    <w:p w14:paraId="3A58B58D" w14:textId="6E1A735E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5.3</w:t>
      </w:r>
      <w:r w:rsidR="007A35EA" w:rsidRPr="001C7BB7">
        <w:rPr>
          <w:rFonts w:ascii="맑은 고딕" w:eastAsia="맑은 고딕" w:hAnsi="맑은 고딕" w:hint="eastAsia"/>
          <w:b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7A35EA" w:rsidRPr="002E7D93" w14:paraId="6B1E3A5E" w14:textId="77777777" w:rsidTr="002E7D93">
        <w:tc>
          <w:tcPr>
            <w:tcW w:w="9684" w:type="dxa"/>
          </w:tcPr>
          <w:p w14:paraId="7839A6C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  <w:p w14:paraId="56C0283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- 실패할 경우 샘플</w:t>
            </w:r>
          </w:p>
          <w:p w14:paraId="24D38CA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</w:t>
            </w:r>
            <w:r w:rsidRPr="002E7D93">
              <w:rPr>
                <w:rFonts w:ascii="맑은 고딕" w:eastAsia="맑은 고딕" w:hAnsi="맑은 고딕" w:hint="eastAsia"/>
              </w:rPr>
              <w:t>status</w:t>
            </w:r>
            <w:r w:rsidRPr="002E7D93">
              <w:rPr>
                <w:rFonts w:ascii="맑은 고딕" w:eastAsia="맑은 고딕" w:hAnsi="맑은 고딕"/>
              </w:rPr>
              <w:t>":"error","</w:t>
            </w:r>
            <w:r w:rsidRPr="002E7D93">
              <w:rPr>
                <w:rFonts w:ascii="맑은 고딕" w:eastAsia="맑은 고딕" w:hAnsi="맑은 고딕" w:hint="eastAsia"/>
              </w:rPr>
              <w:t xml:space="preserve"> data</w:t>
            </w:r>
            <w:r w:rsidRPr="002E7D93">
              <w:rPr>
                <w:rFonts w:ascii="맑은 고딕" w:eastAsia="맑은 고딕" w:hAnsi="맑은 고딕"/>
              </w:rPr>
              <w:t xml:space="preserve"> ":"</w:t>
            </w:r>
            <w:r w:rsidRPr="002E7D93">
              <w:rPr>
                <w:rFonts w:ascii="맑은 고딕" w:eastAsia="맑은 고딕" w:hAnsi="맑은 고딕" w:hint="eastAsia"/>
              </w:rPr>
              <w:t>error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}</w:t>
            </w:r>
          </w:p>
          <w:p w14:paraId="62C72E1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  <w:p w14:paraId="0E3F2EC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-성공할 경우 샘플</w:t>
            </w:r>
          </w:p>
          <w:p w14:paraId="28F136C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</w:t>
            </w:r>
            <w:r w:rsidRPr="002E7D93">
              <w:rPr>
                <w:rFonts w:ascii="맑은 고딕" w:eastAsia="맑은 고딕" w:hAnsi="맑은 고딕" w:hint="eastAsia"/>
              </w:rPr>
              <w:t>status</w:t>
            </w:r>
            <w:r w:rsidRPr="002E7D93">
              <w:rPr>
                <w:rFonts w:ascii="맑은 고딕" w:eastAsia="맑은 고딕" w:hAnsi="맑은 고딕"/>
              </w:rPr>
              <w:t>"</w:t>
            </w:r>
            <w:r w:rsidRPr="002E7D93">
              <w:rPr>
                <w:rFonts w:ascii="맑은 고딕" w:eastAsia="맑은 고딕" w:hAnsi="맑은 고딕" w:hint="eastAsia"/>
              </w:rPr>
              <w:t xml:space="preserve"> 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 xml:space="preserve"> </w:t>
            </w:r>
            <w:r w:rsidRPr="002E7D93">
              <w:rPr>
                <w:rFonts w:ascii="맑은 고딕" w:eastAsia="맑은 고딕" w:hAnsi="맑은 고딕"/>
              </w:rPr>
              <w:t>"suc</w:t>
            </w:r>
            <w:r w:rsidRPr="002E7D93">
              <w:rPr>
                <w:rFonts w:ascii="맑은 고딕" w:eastAsia="맑은 고딕" w:hAnsi="맑은 고딕" w:hint="eastAsia"/>
              </w:rPr>
              <w:t>c</w:t>
            </w:r>
            <w:r w:rsidRPr="002E7D93">
              <w:rPr>
                <w:rFonts w:ascii="맑은 고딕" w:eastAsia="맑은 고딕" w:hAnsi="맑은 고딕"/>
              </w:rPr>
              <w:t>ess",</w:t>
            </w:r>
            <w:r w:rsidRPr="002E7D93">
              <w:rPr>
                <w:rFonts w:ascii="맑은 고딕" w:eastAsia="맑은 고딕" w:hAnsi="맑은 고딕" w:hint="eastAsia"/>
              </w:rPr>
              <w:t xml:space="preserve"> </w:t>
            </w:r>
            <w:r w:rsidRPr="002E7D93">
              <w:rPr>
                <w:rFonts w:ascii="맑은 고딕" w:eastAsia="맑은 고딕" w:hAnsi="맑은 고딕"/>
              </w:rPr>
              <w:t>"</w:t>
            </w:r>
            <w:r w:rsidRPr="002E7D93">
              <w:rPr>
                <w:rFonts w:ascii="맑은 고딕" w:eastAsia="맑은 고딕" w:hAnsi="맑은 고딕" w:hint="eastAsia"/>
              </w:rPr>
              <w:t>data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 xml:space="preserve"> : 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ok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}</w:t>
            </w:r>
          </w:p>
          <w:p w14:paraId="48CFE8A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01B21C37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28F12B65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br w:type="page"/>
      </w:r>
    </w:p>
    <w:p w14:paraId="471A8B20" w14:textId="358A73AC" w:rsidR="007A35EA" w:rsidRPr="001C7BB7" w:rsidRDefault="001C7BB7" w:rsidP="002E7D93">
      <w:pPr>
        <w:rPr>
          <w:rFonts w:ascii="맑은 고딕" w:eastAsia="맑은 고딕" w:hAnsi="맑은 고딕"/>
          <w:b/>
          <w:sz w:val="24"/>
          <w:szCs w:val="24"/>
        </w:rPr>
      </w:pPr>
      <w:r w:rsidRPr="001C7BB7">
        <w:rPr>
          <w:rFonts w:ascii="맑은 고딕" w:eastAsia="맑은 고딕" w:hAnsi="맑은 고딕" w:hint="eastAsia"/>
          <w:b/>
          <w:sz w:val="24"/>
          <w:szCs w:val="24"/>
        </w:rPr>
        <w:lastRenderedPageBreak/>
        <w:t>6. 로그인</w:t>
      </w:r>
    </w:p>
    <w:p w14:paraId="60581567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로그인</w:t>
      </w:r>
    </w:p>
    <w:p w14:paraId="4F546298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73572FE4" w14:textId="1B846D78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6.1</w:t>
      </w:r>
      <w:r w:rsidR="007A35EA" w:rsidRPr="001C7BB7">
        <w:rPr>
          <w:rFonts w:ascii="맑은 고딕" w:eastAsia="맑은 고딕" w:hAnsi="맑은 고딕" w:hint="eastAsia"/>
          <w:b/>
          <w:sz w:val="20"/>
        </w:rPr>
        <w:t xml:space="preserve">. </w:t>
      </w:r>
      <w:proofErr w:type="gramStart"/>
      <w:r w:rsidR="007A35EA" w:rsidRPr="001C7BB7">
        <w:rPr>
          <w:rFonts w:ascii="맑은 고딕" w:eastAsia="맑은 고딕" w:hAnsi="맑은 고딕" w:hint="eastAsia"/>
          <w:b/>
          <w:sz w:val="20"/>
        </w:rPr>
        <w:t>Request :</w:t>
      </w:r>
      <w:proofErr w:type="gramEnd"/>
      <w:r w:rsidR="007A35EA" w:rsidRPr="001C7BB7">
        <w:rPr>
          <w:rFonts w:ascii="맑은 고딕" w:eastAsia="맑은 고딕" w:hAnsi="맑은 고딕" w:hint="eastAsia"/>
          <w:b/>
          <w:sz w:val="20"/>
        </w:rPr>
        <w:t>: POST 방식</w:t>
      </w:r>
    </w:p>
    <w:p w14:paraId="72D53363" w14:textId="77777777" w:rsidR="007A35EA" w:rsidRPr="002E7D93" w:rsidRDefault="007A35EA" w:rsidP="00E315C1">
      <w:pPr>
        <w:ind w:firstLine="800"/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 xml:space="preserve">HTTP URL </w:t>
      </w:r>
      <w:r w:rsidRPr="002E7D93">
        <w:rPr>
          <w:rFonts w:ascii="맑은 고딕" w:eastAsia="맑은 고딕" w:hAnsi="맑은 고딕"/>
        </w:rPr>
        <w:t>=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"</w:t>
      </w:r>
      <w:r w:rsidRPr="002E7D93">
        <w:rPr>
          <w:rFonts w:ascii="맑은 고딕" w:eastAsia="맑은 고딕" w:hAnsi="맑은 고딕" w:hint="eastAsia"/>
        </w:rPr>
        <w:t>/login</w:t>
      </w:r>
      <w:r w:rsidRPr="002E7D93">
        <w:rPr>
          <w:rFonts w:ascii="맑은 고딕" w:eastAsia="맑은 고딕" w:hAnsi="맑은 고딕"/>
        </w:rPr>
        <w:t>"</w:t>
      </w:r>
    </w:p>
    <w:p w14:paraId="78215D04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32FA4CA1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Parameter 형식 (</w:t>
      </w:r>
      <w:r w:rsidRPr="002E7D93">
        <w:rPr>
          <w:rFonts w:ascii="맑은 고딕" w:eastAsia="맑은 고딕" w:hAnsi="맑은 고딕"/>
        </w:rPr>
        <w:t>Request</w:t>
      </w:r>
      <w:r w:rsidRPr="002E7D93">
        <w:rPr>
          <w:rFonts w:ascii="맑은 고딕" w:eastAsia="맑은 고딕" w:hAnsi="맑은 고딕" w:hint="eastAsia"/>
        </w:rPr>
        <w:t xml:space="preserve"> </w:t>
      </w:r>
      <w:r w:rsidRPr="002E7D93">
        <w:rPr>
          <w:rFonts w:ascii="맑은 고딕" w:eastAsia="맑은 고딕" w:hAnsi="맑은 고딕"/>
        </w:rPr>
        <w:t>Method</w:t>
      </w:r>
      <w:r w:rsidRPr="002E7D93">
        <w:rPr>
          <w:rFonts w:ascii="맑은 고딕" w:eastAsia="맑은 고딕" w:hAnsi="맑은 고딕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7A35EA" w:rsidRPr="002E7D93" w14:paraId="06FF8B49" w14:textId="77777777" w:rsidTr="002E7D93">
        <w:tc>
          <w:tcPr>
            <w:tcW w:w="1296" w:type="dxa"/>
            <w:shd w:val="clear" w:color="auto" w:fill="C6D9F1"/>
          </w:tcPr>
          <w:p w14:paraId="475A7EC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75BF4EC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473EB72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4C056BA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A35EA" w:rsidRPr="002E7D93" w14:paraId="36B38E91" w14:textId="77777777" w:rsidTr="002E7D93">
        <w:tc>
          <w:tcPr>
            <w:tcW w:w="1296" w:type="dxa"/>
          </w:tcPr>
          <w:p w14:paraId="148F2A0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885" w:type="dxa"/>
          </w:tcPr>
          <w:p w14:paraId="534C9627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</w:tcPr>
          <w:p w14:paraId="3C292BD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</w:tcPr>
          <w:p w14:paraId="128295A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7A35EA" w:rsidRPr="002E7D93" w14:paraId="66B3E7E0" w14:textId="77777777" w:rsidTr="002E7D93">
        <w:tc>
          <w:tcPr>
            <w:tcW w:w="1296" w:type="dxa"/>
            <w:tcBorders>
              <w:bottom w:val="single" w:sz="4" w:space="0" w:color="auto"/>
            </w:tcBorders>
          </w:tcPr>
          <w:p w14:paraId="2171304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pwd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0E5631A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1BBC3C1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Y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1F5A4FC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비밀번호</w:t>
            </w:r>
          </w:p>
        </w:tc>
      </w:tr>
    </w:tbl>
    <w:p w14:paraId="1ED36102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2E3D3B08" w14:textId="42686238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6.2</w:t>
      </w:r>
      <w:r w:rsidR="007A35EA" w:rsidRPr="001C7BB7">
        <w:rPr>
          <w:rFonts w:ascii="맑은 고딕" w:eastAsia="맑은 고딕" w:hAnsi="맑은 고딕" w:hint="eastAsia"/>
          <w:b/>
          <w:sz w:val="20"/>
        </w:rPr>
        <w:t xml:space="preserve">. Response </w:t>
      </w:r>
      <w:proofErr w:type="gramStart"/>
      <w:r w:rsidR="007A35EA" w:rsidRPr="001C7BB7">
        <w:rPr>
          <w:rFonts w:ascii="맑은 고딕" w:eastAsia="맑은 고딕" w:hAnsi="맑은 고딕" w:hint="eastAsia"/>
          <w:b/>
          <w:sz w:val="20"/>
        </w:rPr>
        <w:t>Format :</w:t>
      </w:r>
      <w:proofErr w:type="gramEnd"/>
      <w:r w:rsidR="007A35EA" w:rsidRPr="001C7BB7">
        <w:rPr>
          <w:rFonts w:ascii="맑은 고딕" w:eastAsia="맑은 고딕" w:hAnsi="맑은 고딕" w:hint="eastAsia"/>
          <w:b/>
          <w:sz w:val="20"/>
        </w:rPr>
        <w:t>: JOSN 형태로 반환</w:t>
      </w:r>
    </w:p>
    <w:p w14:paraId="7E0E694F" w14:textId="77777777" w:rsidR="007A35EA" w:rsidRPr="002E7D93" w:rsidRDefault="007A35EA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7A35EA" w:rsidRPr="002E7D93" w14:paraId="7EC019FD" w14:textId="77777777" w:rsidTr="002E7D93">
        <w:tc>
          <w:tcPr>
            <w:tcW w:w="1606" w:type="dxa"/>
            <w:shd w:val="clear" w:color="auto" w:fill="C6D9F1"/>
            <w:vAlign w:val="center"/>
          </w:tcPr>
          <w:p w14:paraId="09EAFFE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1766F7B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643ACC7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3EC239D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3C327DD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7812A7E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 구분</w:t>
            </w:r>
          </w:p>
        </w:tc>
      </w:tr>
      <w:tr w:rsidR="007A35EA" w:rsidRPr="002E7D93" w14:paraId="6DD2A088" w14:textId="77777777" w:rsidTr="002E7D93">
        <w:tc>
          <w:tcPr>
            <w:tcW w:w="1606" w:type="dxa"/>
          </w:tcPr>
          <w:p w14:paraId="2AB1ED6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status</w:t>
            </w:r>
          </w:p>
        </w:tc>
        <w:tc>
          <w:tcPr>
            <w:tcW w:w="788" w:type="dxa"/>
          </w:tcPr>
          <w:p w14:paraId="06EE6BC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03AA855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3FC9593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247" w:type="dxa"/>
          </w:tcPr>
          <w:p w14:paraId="2A70057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success : 성공(정상)</w:t>
            </w:r>
          </w:p>
          <w:p w14:paraId="268F984E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error : 실패</w:t>
            </w:r>
          </w:p>
        </w:tc>
      </w:tr>
      <w:tr w:rsidR="007A35EA" w:rsidRPr="002E7D93" w14:paraId="098285EB" w14:textId="77777777" w:rsidTr="002E7D93">
        <w:tc>
          <w:tcPr>
            <w:tcW w:w="1606" w:type="dxa"/>
          </w:tcPr>
          <w:p w14:paraId="4465641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data</w:t>
            </w:r>
          </w:p>
        </w:tc>
        <w:tc>
          <w:tcPr>
            <w:tcW w:w="788" w:type="dxa"/>
          </w:tcPr>
          <w:p w14:paraId="00BD826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52" w:type="dxa"/>
          </w:tcPr>
          <w:p w14:paraId="013F635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77D19DA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247" w:type="dxa"/>
          </w:tcPr>
          <w:p w14:paraId="3F99C76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7744459C" w14:textId="77777777" w:rsidTr="002E7D93">
        <w:tc>
          <w:tcPr>
            <w:tcW w:w="1606" w:type="dxa"/>
          </w:tcPr>
          <w:p w14:paraId="6F584C4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788" w:type="dxa"/>
          </w:tcPr>
          <w:p w14:paraId="2972492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206E556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43CE6B1D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  <w:tc>
          <w:tcPr>
            <w:tcW w:w="2247" w:type="dxa"/>
          </w:tcPr>
          <w:p w14:paraId="60F0218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4ED8F90A" w14:textId="77777777" w:rsidTr="002E7D93">
        <w:tc>
          <w:tcPr>
            <w:tcW w:w="1606" w:type="dxa"/>
          </w:tcPr>
          <w:p w14:paraId="112F69A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788" w:type="dxa"/>
          </w:tcPr>
          <w:p w14:paraId="62F43E5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4F08B5A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1C2D689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2247" w:type="dxa"/>
          </w:tcPr>
          <w:p w14:paraId="15112C3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28FD8AED" w14:textId="77777777" w:rsidTr="002E7D93">
        <w:tc>
          <w:tcPr>
            <w:tcW w:w="1606" w:type="dxa"/>
          </w:tcPr>
          <w:p w14:paraId="74D6D90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email</w:t>
            </w:r>
          </w:p>
        </w:tc>
        <w:tc>
          <w:tcPr>
            <w:tcW w:w="788" w:type="dxa"/>
          </w:tcPr>
          <w:p w14:paraId="7151176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4EFB5189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1A73D880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2247" w:type="dxa"/>
          </w:tcPr>
          <w:p w14:paraId="6945774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6BE2A5C7" w14:textId="77777777" w:rsidTr="002E7D93">
        <w:tc>
          <w:tcPr>
            <w:tcW w:w="1606" w:type="dxa"/>
          </w:tcPr>
          <w:p w14:paraId="21C77F6A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phone</w:t>
            </w:r>
          </w:p>
        </w:tc>
        <w:tc>
          <w:tcPr>
            <w:tcW w:w="788" w:type="dxa"/>
          </w:tcPr>
          <w:p w14:paraId="7D6FCCC3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450F4B1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76C00A04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2247" w:type="dxa"/>
          </w:tcPr>
          <w:p w14:paraId="404D2DCB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7A35EA" w:rsidRPr="002E7D93" w14:paraId="685BBC6C" w14:textId="77777777" w:rsidTr="002E7D93">
        <w:tc>
          <w:tcPr>
            <w:tcW w:w="1606" w:type="dxa"/>
          </w:tcPr>
          <w:p w14:paraId="70FEA5B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company</w:t>
            </w:r>
          </w:p>
        </w:tc>
        <w:tc>
          <w:tcPr>
            <w:tcW w:w="788" w:type="dxa"/>
          </w:tcPr>
          <w:p w14:paraId="7429844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52" w:type="dxa"/>
          </w:tcPr>
          <w:p w14:paraId="77C557C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N</w:t>
            </w:r>
          </w:p>
        </w:tc>
        <w:tc>
          <w:tcPr>
            <w:tcW w:w="4213" w:type="dxa"/>
          </w:tcPr>
          <w:p w14:paraId="68C6984F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기업명</w:t>
            </w:r>
          </w:p>
        </w:tc>
        <w:tc>
          <w:tcPr>
            <w:tcW w:w="2247" w:type="dxa"/>
          </w:tcPr>
          <w:p w14:paraId="25CDEF22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2258699B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34D82824" w14:textId="398CDF14" w:rsidR="007A35EA" w:rsidRPr="001C7BB7" w:rsidRDefault="001C7BB7" w:rsidP="002E7D93">
      <w:pPr>
        <w:rPr>
          <w:rFonts w:ascii="맑은 고딕" w:eastAsia="맑은 고딕" w:hAnsi="맑은 고딕"/>
          <w:b/>
          <w:sz w:val="20"/>
        </w:rPr>
      </w:pPr>
      <w:r w:rsidRPr="001C7BB7">
        <w:rPr>
          <w:rFonts w:ascii="맑은 고딕" w:eastAsia="맑은 고딕" w:hAnsi="맑은 고딕" w:hint="eastAsia"/>
          <w:b/>
          <w:sz w:val="20"/>
        </w:rPr>
        <w:t>6.3</w:t>
      </w:r>
      <w:r w:rsidR="007A35EA" w:rsidRPr="001C7BB7">
        <w:rPr>
          <w:rFonts w:ascii="맑은 고딕" w:eastAsia="맑은 고딕" w:hAnsi="맑은 고딕" w:hint="eastAsia"/>
          <w:b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7A35EA" w:rsidRPr="002E7D93" w14:paraId="78150136" w14:textId="77777777" w:rsidTr="00B04FFC">
        <w:tc>
          <w:tcPr>
            <w:tcW w:w="9684" w:type="dxa"/>
          </w:tcPr>
          <w:p w14:paraId="6388B5D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  <w:p w14:paraId="0EB49488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- 실패할 경우 샘플</w:t>
            </w:r>
          </w:p>
          <w:p w14:paraId="40B2EB51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</w:t>
            </w:r>
            <w:r w:rsidRPr="002E7D93">
              <w:rPr>
                <w:rFonts w:ascii="맑은 고딕" w:eastAsia="맑은 고딕" w:hAnsi="맑은 고딕" w:hint="eastAsia"/>
              </w:rPr>
              <w:t>status</w:t>
            </w:r>
            <w:r w:rsidRPr="002E7D93">
              <w:rPr>
                <w:rFonts w:ascii="맑은 고딕" w:eastAsia="맑은 고딕" w:hAnsi="맑은 고딕"/>
              </w:rPr>
              <w:t>":"error","</w:t>
            </w:r>
            <w:r w:rsidRPr="002E7D93">
              <w:rPr>
                <w:rFonts w:ascii="맑은 고딕" w:eastAsia="맑은 고딕" w:hAnsi="맑은 고딕" w:hint="eastAsia"/>
              </w:rPr>
              <w:t xml:space="preserve"> data</w:t>
            </w:r>
            <w:r w:rsidRPr="002E7D93">
              <w:rPr>
                <w:rFonts w:ascii="맑은 고딕" w:eastAsia="맑은 고딕" w:hAnsi="맑은 고딕"/>
              </w:rPr>
              <w:t xml:space="preserve"> ":"</w:t>
            </w:r>
            <w:r w:rsidRPr="002E7D93">
              <w:rPr>
                <w:rFonts w:ascii="맑은 고딕" w:eastAsia="맑은 고딕" w:hAnsi="맑은 고딕" w:hint="eastAsia"/>
              </w:rPr>
              <w:t>error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}</w:t>
            </w:r>
          </w:p>
          <w:p w14:paraId="2AFA47F6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  <w:p w14:paraId="5EA7716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-성공할 경우 샘플</w:t>
            </w:r>
          </w:p>
          <w:p w14:paraId="58B719E5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</w:t>
            </w:r>
            <w:r w:rsidRPr="002E7D93">
              <w:rPr>
                <w:rFonts w:ascii="맑은 고딕" w:eastAsia="맑은 고딕" w:hAnsi="맑은 고딕" w:hint="eastAsia"/>
              </w:rPr>
              <w:t xml:space="preserve"> status</w:t>
            </w:r>
            <w:r w:rsidRPr="002E7D93">
              <w:rPr>
                <w:rFonts w:ascii="맑은 고딕" w:eastAsia="맑은 고딕" w:hAnsi="맑은 고딕"/>
              </w:rPr>
              <w:t xml:space="preserve"> ":"suc</w:t>
            </w:r>
            <w:r w:rsidRPr="002E7D93">
              <w:rPr>
                <w:rFonts w:ascii="맑은 고딕" w:eastAsia="맑은 고딕" w:hAnsi="맑은 고딕" w:hint="eastAsia"/>
              </w:rPr>
              <w:t>c</w:t>
            </w:r>
            <w:r w:rsidRPr="002E7D93">
              <w:rPr>
                <w:rFonts w:ascii="맑은 고딕" w:eastAsia="맑은 고딕" w:hAnsi="맑은 고딕"/>
              </w:rPr>
              <w:t>ess","</w:t>
            </w:r>
            <w:r w:rsidRPr="002E7D93">
              <w:rPr>
                <w:rFonts w:ascii="맑은 고딕" w:eastAsia="맑은 고딕" w:hAnsi="맑은 고딕" w:hint="eastAsia"/>
              </w:rPr>
              <w:t xml:space="preserve"> data</w:t>
            </w:r>
            <w:r w:rsidRPr="002E7D93">
              <w:rPr>
                <w:rFonts w:ascii="맑은 고딕" w:eastAsia="맑은 고딕" w:hAnsi="맑은 고딕"/>
              </w:rPr>
              <w:t xml:space="preserve"> ":</w:t>
            </w:r>
            <w:r w:rsidRPr="002E7D93">
              <w:rPr>
                <w:rFonts w:ascii="맑은 고딕" w:eastAsia="맑은 고딕" w:hAnsi="맑은 고딕" w:hint="eastAsia"/>
              </w:rPr>
              <w:t>{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id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abc123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name</w:t>
            </w:r>
            <w:r w:rsidRPr="002E7D93">
              <w:rPr>
                <w:rFonts w:ascii="맑은 고딕" w:eastAsia="맑은 고딕" w:hAnsi="맑은 고딕"/>
              </w:rPr>
              <w:t>”:”</w:t>
            </w:r>
            <w:r w:rsidRPr="002E7D93">
              <w:rPr>
                <w:rFonts w:ascii="맑은 고딕" w:eastAsia="맑은 고딕" w:hAnsi="맑은 고딕" w:hint="eastAsia"/>
              </w:rPr>
              <w:t>Kim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email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hyperlink r:id="rId11" w:history="1">
              <w:r w:rsidRPr="002E7D93">
                <w:rPr>
                  <w:rFonts w:ascii="맑은 고딕" w:eastAsia="맑은 고딕" w:hAnsi="맑은 고딕" w:hint="eastAsia"/>
                </w:rPr>
                <w:t>abc@naver.com</w:t>
              </w:r>
            </w:hyperlink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phone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010-123-1234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</w:t>
            </w:r>
            <w:r w:rsidRPr="002E7D93">
              <w:rPr>
                <w:rFonts w:ascii="맑은 고딕" w:eastAsia="맑은 고딕" w:hAnsi="맑은 고딕" w:hint="eastAsia"/>
              </w:rPr>
              <w:t>company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AA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>}}</w:t>
            </w:r>
          </w:p>
          <w:p w14:paraId="036941FC" w14:textId="77777777" w:rsidR="007A35EA" w:rsidRPr="002E7D93" w:rsidRDefault="007A35EA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58DC7C50" w14:textId="77777777" w:rsidR="007A35EA" w:rsidRPr="002E7D93" w:rsidRDefault="007A35EA" w:rsidP="002E7D93">
      <w:pPr>
        <w:rPr>
          <w:rFonts w:ascii="맑은 고딕" w:eastAsia="맑은 고딕" w:hAnsi="맑은 고딕"/>
        </w:rPr>
      </w:pPr>
    </w:p>
    <w:p w14:paraId="795D5033" w14:textId="3EE77EF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br w:type="page"/>
      </w:r>
    </w:p>
    <w:p w14:paraId="32097BE0" w14:textId="60E1201B" w:rsidR="002E7D93" w:rsidRPr="00C113A8" w:rsidRDefault="00C113A8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C113A8">
        <w:rPr>
          <w:rFonts w:ascii="맑은 고딕" w:eastAsia="맑은 고딕" w:hAnsi="맑은 고딕" w:hint="eastAsia"/>
          <w:b/>
          <w:sz w:val="24"/>
          <w:szCs w:val="24"/>
          <w:lang w:eastAsia="ko-KR"/>
        </w:rPr>
        <w:lastRenderedPageBreak/>
        <w:t>7</w:t>
      </w:r>
      <w:r w:rsidR="002E7D93" w:rsidRPr="00C113A8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. 개인 라이센스 현황 </w:t>
      </w:r>
      <w:r w:rsidR="002E7D93" w:rsidRPr="00C113A8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조회</w:t>
      </w:r>
      <w:r w:rsidR="002E7D93" w:rsidRPr="00C113A8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 </w:t>
      </w:r>
    </w:p>
    <w:p w14:paraId="30E206CF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  <w:t>개인 라이센스 요청 현황 전체보기</w:t>
      </w:r>
    </w:p>
    <w:p w14:paraId="4F90A1F5" w14:textId="77777777" w:rsidR="00C113A8" w:rsidRDefault="00C113A8" w:rsidP="002E7D93">
      <w:pPr>
        <w:rPr>
          <w:rFonts w:ascii="맑은 고딕" w:eastAsia="맑은 고딕" w:hAnsi="맑은 고딕"/>
          <w:lang w:eastAsia="ko-KR"/>
        </w:rPr>
      </w:pPr>
    </w:p>
    <w:p w14:paraId="35819B60" w14:textId="21C94A1E" w:rsidR="002E7D93" w:rsidRPr="00C113A8" w:rsidRDefault="00C113A8" w:rsidP="002E7D93">
      <w:pPr>
        <w:rPr>
          <w:rFonts w:ascii="맑은 고딕" w:eastAsia="맑은 고딕" w:hAnsi="맑은 고딕"/>
          <w:b/>
          <w:sz w:val="20"/>
        </w:rPr>
      </w:pPr>
      <w:r w:rsidRPr="00C113A8">
        <w:rPr>
          <w:rFonts w:ascii="맑은 고딕" w:eastAsia="맑은 고딕" w:hAnsi="맑은 고딕"/>
          <w:b/>
          <w:sz w:val="20"/>
        </w:rPr>
        <w:t>7</w:t>
      </w:r>
      <w:r w:rsidR="002E7D93" w:rsidRPr="00C113A8">
        <w:rPr>
          <w:rFonts w:ascii="맑은 고딕" w:eastAsia="맑은 고딕" w:hAnsi="맑은 고딕"/>
          <w:b/>
          <w:sz w:val="20"/>
        </w:rPr>
        <w:t>.1</w:t>
      </w:r>
      <w:r w:rsidRPr="00C113A8">
        <w:rPr>
          <w:rFonts w:ascii="맑은 고딕" w:eastAsia="맑은 고딕" w:hAnsi="맑은 고딕" w:hint="eastAsia"/>
          <w:b/>
          <w:sz w:val="20"/>
        </w:rPr>
        <w:t>.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C113A8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C113A8">
        <w:rPr>
          <w:rFonts w:ascii="맑은 고딕" w:eastAsia="맑은 고딕" w:hAnsi="맑은 고딕"/>
          <w:b/>
          <w:sz w:val="20"/>
        </w:rPr>
        <w:t>: POST 방식</w:t>
      </w:r>
    </w:p>
    <w:p w14:paraId="571DF207" w14:textId="422D25E8" w:rsid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59141A49" w14:textId="77777777" w:rsidR="00C113A8" w:rsidRPr="002E7D93" w:rsidRDefault="00C113A8" w:rsidP="002E7D93">
      <w:pPr>
        <w:rPr>
          <w:rFonts w:ascii="맑은 고딕" w:eastAsia="맑은 고딕" w:hAnsi="맑은 고딕"/>
        </w:rPr>
      </w:pPr>
    </w:p>
    <w:p w14:paraId="13C8DF9E" w14:textId="734136A9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</w:tblGrid>
      <w:tr w:rsidR="002E7D93" w:rsidRPr="002E7D93" w14:paraId="668B3D20" w14:textId="77777777" w:rsidTr="00B04FFC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1C3759D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127E2B6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0D52EA6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40F733C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260A1159" w14:textId="77777777" w:rsidTr="00B04FFC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6B4E5E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4E5346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818FB1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1654B6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</w:tbl>
    <w:p w14:paraId="6B484AE3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44DF7F49" w14:textId="391B870E" w:rsidR="002E7D93" w:rsidRPr="002B58A0" w:rsidRDefault="00C113A8" w:rsidP="002E7D93">
      <w:pPr>
        <w:rPr>
          <w:rFonts w:ascii="맑은 고딕" w:eastAsia="맑은 고딕" w:hAnsi="맑은 고딕"/>
          <w:b/>
          <w:sz w:val="20"/>
        </w:rPr>
      </w:pPr>
      <w:r w:rsidRPr="00C113A8">
        <w:rPr>
          <w:rFonts w:ascii="맑은 고딕" w:eastAsia="맑은 고딕" w:hAnsi="맑은 고딕"/>
          <w:b/>
          <w:sz w:val="20"/>
        </w:rPr>
        <w:t>7</w:t>
      </w:r>
      <w:r w:rsidR="002E7D93" w:rsidRPr="00C113A8">
        <w:rPr>
          <w:rFonts w:ascii="맑은 고딕" w:eastAsia="맑은 고딕" w:hAnsi="맑은 고딕"/>
          <w:b/>
          <w:sz w:val="20"/>
        </w:rPr>
        <w:t>.2</w:t>
      </w:r>
      <w:r w:rsidRPr="00C113A8">
        <w:rPr>
          <w:rFonts w:ascii="맑은 고딕" w:eastAsia="맑은 고딕" w:hAnsi="맑은 고딕" w:hint="eastAsia"/>
          <w:b/>
          <w:sz w:val="20"/>
        </w:rPr>
        <w:t>.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C113A8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C113A8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C113A8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</w:t>
      </w:r>
      <w:r w:rsidR="002E7D93" w:rsidRPr="00C113A8">
        <w:rPr>
          <w:rFonts w:ascii="맑은 고딕" w:eastAsia="맑은 고딕" w:hAnsi="맑은 고딕" w:hint="eastAsia"/>
          <w:b/>
          <w:sz w:val="20"/>
        </w:rPr>
        <w:t>반환</w:t>
      </w:r>
    </w:p>
    <w:p w14:paraId="4F7D19A7" w14:textId="362C7D8C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7AAED1B7" w14:textId="77777777" w:rsidTr="00B04FFC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D4E0CD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64E45A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3D3EDF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745C063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966AF9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436AFE6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572DB585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FB055F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ADDA6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4545B9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34B73C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0A52F5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7C15460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13A67DC6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F9983C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F609E8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8ADFD2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5D59A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E9FCD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3CCBFF08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533E20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273233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61B252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A6C8AF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11C7BF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732C8664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903A30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device_name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91658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3F007B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A64C90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디바이스명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77FF6D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41EACCCE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E2C9BB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05DCEC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9D1D32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19F320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34DFCD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8540532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7BFD3D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start_date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52F23F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C82B4E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D6318B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라이센스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시작날짜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DB949E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0E7758DE" w14:textId="77777777" w:rsidTr="00B04FFC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A581B7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end_date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121947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0489D7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CCD1BE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라이센스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만료날짜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3B4E9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34AD8DB" w14:textId="77777777" w:rsidTr="00B04FFC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398FD6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F3D966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8BFECA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5E6604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207E0E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4AADFE28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58E074C2" w14:textId="220FB49D" w:rsidR="002E7D93" w:rsidRPr="00C113A8" w:rsidRDefault="00C113A8" w:rsidP="002E7D93">
      <w:pPr>
        <w:rPr>
          <w:rFonts w:ascii="맑은 고딕" w:eastAsia="맑은 고딕" w:hAnsi="맑은 고딕"/>
          <w:b/>
          <w:sz w:val="20"/>
        </w:rPr>
      </w:pPr>
      <w:r w:rsidRPr="00C113A8">
        <w:rPr>
          <w:rFonts w:ascii="맑은 고딕" w:eastAsia="맑은 고딕" w:hAnsi="맑은 고딕"/>
          <w:b/>
          <w:sz w:val="20"/>
        </w:rPr>
        <w:t>7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.3 </w:t>
      </w:r>
      <w:r w:rsidR="002E7D93" w:rsidRPr="00C113A8">
        <w:rPr>
          <w:rFonts w:ascii="맑은 고딕" w:eastAsia="맑은 고딕" w:hAnsi="맑은 고딕" w:hint="eastAsia"/>
          <w:b/>
          <w:sz w:val="20"/>
        </w:rPr>
        <w:t>샘플</w:t>
      </w:r>
      <w:r w:rsidR="002E7D93" w:rsidRPr="00C113A8">
        <w:rPr>
          <w:rFonts w:ascii="맑은 고딕" w:eastAsia="맑은 고딕" w:hAnsi="맑은 고딕"/>
          <w:b/>
          <w:sz w:val="20"/>
        </w:rPr>
        <w:t>JSON</w:t>
      </w:r>
      <w:r w:rsidR="002E7D93" w:rsidRPr="00C113A8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6305694B" w14:textId="77777777" w:rsidTr="001E666E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5EC0BE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3B912C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4B6DC1E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4CB5593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642C950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{"status":"success","data":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device_name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HOME_PC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corp_name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start_date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2017-01-01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end_date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2017-02-01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2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1D5F208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656F270A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>state: 0(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발급대기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1(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정상발급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2(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데모버젼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3(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발급거절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5(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연장요청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  <w:p w14:paraId="7439A896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61A5442D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1C355BB3" w14:textId="36CBBFB3" w:rsidR="002E7D93" w:rsidRPr="00C113A8" w:rsidRDefault="002E7D93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br w:type="page"/>
      </w:r>
      <w:r w:rsidR="00C113A8" w:rsidRPr="00C113A8">
        <w:rPr>
          <w:rFonts w:ascii="맑은 고딕" w:eastAsia="맑은 고딕" w:hAnsi="맑은 고딕"/>
          <w:b/>
          <w:sz w:val="24"/>
          <w:szCs w:val="24"/>
          <w:lang w:eastAsia="ko-KR"/>
        </w:rPr>
        <w:lastRenderedPageBreak/>
        <w:t>8</w:t>
      </w:r>
      <w:r w:rsidRPr="00C113A8">
        <w:rPr>
          <w:rFonts w:ascii="맑은 고딕" w:eastAsia="맑은 고딕" w:hAnsi="맑은 고딕"/>
          <w:b/>
          <w:sz w:val="24"/>
          <w:szCs w:val="24"/>
          <w:lang w:eastAsia="ko-KR"/>
        </w:rPr>
        <w:t>. 개인 라이센스 현황 소프트웨어별</w:t>
      </w:r>
      <w:r w:rsidRPr="00C113A8">
        <w:rPr>
          <w:rFonts w:ascii="맑은 고딕" w:eastAsia="맑은 고딕" w:hAnsi="맑은 고딕" w:hint="eastAsia"/>
          <w:b/>
          <w:sz w:val="24"/>
          <w:szCs w:val="24"/>
          <w:lang w:eastAsia="ko-KR"/>
        </w:rPr>
        <w:t xml:space="preserve"> 조회</w:t>
      </w:r>
      <w:r w:rsidRPr="00C113A8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 </w:t>
      </w:r>
    </w:p>
    <w:p w14:paraId="460BA457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  <w:t>소프트웨어별 개인 라이센스 조회</w:t>
      </w:r>
    </w:p>
    <w:p w14:paraId="47AC6DEE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3D021283" w14:textId="2B5757DF" w:rsidR="002E7D93" w:rsidRPr="00C113A8" w:rsidRDefault="00C113A8" w:rsidP="002E7D93">
      <w:pPr>
        <w:rPr>
          <w:rFonts w:ascii="맑은 고딕" w:eastAsia="맑은 고딕" w:hAnsi="맑은 고딕"/>
          <w:b/>
          <w:sz w:val="20"/>
        </w:rPr>
      </w:pPr>
      <w:r w:rsidRPr="00C113A8">
        <w:rPr>
          <w:rFonts w:ascii="맑은 고딕" w:eastAsia="맑은 고딕" w:hAnsi="맑은 고딕"/>
          <w:b/>
          <w:sz w:val="20"/>
        </w:rPr>
        <w:t>8</w:t>
      </w:r>
      <w:r w:rsidR="002E7D93" w:rsidRPr="00C113A8">
        <w:rPr>
          <w:rFonts w:ascii="맑은 고딕" w:eastAsia="맑은 고딕" w:hAnsi="맑은 고딕"/>
          <w:b/>
          <w:sz w:val="20"/>
        </w:rPr>
        <w:t>.1</w:t>
      </w:r>
      <w:r w:rsidRPr="00C113A8">
        <w:rPr>
          <w:rFonts w:ascii="맑은 고딕" w:eastAsia="맑은 고딕" w:hAnsi="맑은 고딕" w:hint="eastAsia"/>
          <w:b/>
          <w:sz w:val="20"/>
        </w:rPr>
        <w:t>.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C113A8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C113A8">
        <w:rPr>
          <w:rFonts w:ascii="맑은 고딕" w:eastAsia="맑은 고딕" w:hAnsi="맑은 고딕"/>
          <w:b/>
          <w:sz w:val="20"/>
        </w:rPr>
        <w:t>: POST 방식</w:t>
      </w:r>
    </w:p>
    <w:p w14:paraId="138CF745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21F6D714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167F106E" w14:textId="50D2CA58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</w:tblGrid>
      <w:tr w:rsidR="002E7D93" w:rsidRPr="002E7D93" w14:paraId="6EF856D0" w14:textId="77777777" w:rsidTr="001E666E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23A5FEC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322B5E8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44D612C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639BE6F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6438AE49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827558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80938D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4D77D2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9E93F9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2E7D93" w:rsidRPr="002E7D93" w14:paraId="192096D2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D83161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F3359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55BB56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A4AF83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</w:tr>
      <w:tr w:rsidR="002E7D93" w:rsidRPr="002E7D93" w14:paraId="533DC377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246A50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B367E0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48D7CA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2F3EFA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0380985B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75440853" w14:textId="701900B2" w:rsidR="002E7D93" w:rsidRPr="002B58A0" w:rsidRDefault="00C113A8" w:rsidP="002E7D93">
      <w:pPr>
        <w:rPr>
          <w:rFonts w:ascii="맑은 고딕" w:eastAsia="맑은 고딕" w:hAnsi="맑은 고딕"/>
          <w:b/>
          <w:sz w:val="20"/>
        </w:rPr>
      </w:pPr>
      <w:r w:rsidRPr="00C113A8">
        <w:rPr>
          <w:rFonts w:ascii="맑은 고딕" w:eastAsia="맑은 고딕" w:hAnsi="맑은 고딕"/>
          <w:b/>
          <w:sz w:val="20"/>
        </w:rPr>
        <w:t>8</w:t>
      </w:r>
      <w:r w:rsidR="002E7D93" w:rsidRPr="00C113A8">
        <w:rPr>
          <w:rFonts w:ascii="맑은 고딕" w:eastAsia="맑은 고딕" w:hAnsi="맑은 고딕"/>
          <w:b/>
          <w:sz w:val="20"/>
        </w:rPr>
        <w:t>.2</w:t>
      </w:r>
      <w:r w:rsidRPr="00C113A8">
        <w:rPr>
          <w:rFonts w:ascii="맑은 고딕" w:eastAsia="맑은 고딕" w:hAnsi="맑은 고딕" w:hint="eastAsia"/>
          <w:b/>
          <w:sz w:val="20"/>
        </w:rPr>
        <w:t>.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C113A8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C113A8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C113A8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</w:t>
      </w:r>
      <w:r w:rsidR="002E7D93" w:rsidRPr="00C113A8">
        <w:rPr>
          <w:rFonts w:ascii="맑은 고딕" w:eastAsia="맑은 고딕" w:hAnsi="맑은 고딕" w:hint="eastAsia"/>
          <w:b/>
          <w:sz w:val="20"/>
        </w:rPr>
        <w:t>반환</w:t>
      </w:r>
    </w:p>
    <w:p w14:paraId="7EC3275F" w14:textId="5E7C52C5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4DBF7E29" w14:textId="77777777" w:rsidTr="001E666E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1FCA5A9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31029F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4CB8B3B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64D266B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76BA628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6762A0C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48125B7D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657D2B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23CB9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EB02A0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749893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B20E22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4792068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5C442F31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34CA57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E73FAD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26B616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C838B1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D7C152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93BF99D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ED3433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9C67BB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E84A9B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26FBEF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3FD589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3B67E207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CE3B95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device_name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49955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CF2416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4C40BB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디바이스명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00282F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4475EAC7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56F04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14C7D1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E67455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ADB721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FB3EC1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744D9868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ABCB0C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start_date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3D5BB8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986D9D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55F093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라이센스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시작날짜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9F2024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6F35E65C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FDCC65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end_date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3B1DB7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93E02C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AFC96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라이센스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만료날짜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72F5DF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3C939670" w14:textId="77777777" w:rsidTr="001E666E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1D358D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40364C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13EF7A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7AE75D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AEC76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474292BD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1A333AA0" w14:textId="182DDCA0" w:rsidR="002E7D93" w:rsidRPr="00C113A8" w:rsidRDefault="00C113A8" w:rsidP="002E7D93">
      <w:pPr>
        <w:rPr>
          <w:rFonts w:ascii="맑은 고딕" w:eastAsia="맑은 고딕" w:hAnsi="맑은 고딕"/>
          <w:b/>
          <w:sz w:val="20"/>
        </w:rPr>
      </w:pPr>
      <w:r w:rsidRPr="00C113A8">
        <w:rPr>
          <w:rFonts w:ascii="맑은 고딕" w:eastAsia="맑은 고딕" w:hAnsi="맑은 고딕"/>
          <w:b/>
          <w:sz w:val="20"/>
        </w:rPr>
        <w:t>8</w:t>
      </w:r>
      <w:r w:rsidR="002E7D93" w:rsidRPr="00C113A8">
        <w:rPr>
          <w:rFonts w:ascii="맑은 고딕" w:eastAsia="맑은 고딕" w:hAnsi="맑은 고딕"/>
          <w:b/>
          <w:sz w:val="20"/>
        </w:rPr>
        <w:t>.3</w:t>
      </w:r>
      <w:r w:rsidRPr="00C113A8">
        <w:rPr>
          <w:rFonts w:ascii="맑은 고딕" w:eastAsia="맑은 고딕" w:hAnsi="맑은 고딕" w:hint="eastAsia"/>
          <w:b/>
          <w:sz w:val="20"/>
        </w:rPr>
        <w:t>.</w:t>
      </w:r>
      <w:r w:rsidR="002E7D93" w:rsidRPr="00C113A8">
        <w:rPr>
          <w:rFonts w:ascii="맑은 고딕" w:eastAsia="맑은 고딕" w:hAnsi="맑은 고딕"/>
          <w:b/>
          <w:sz w:val="20"/>
        </w:rPr>
        <w:t xml:space="preserve"> </w:t>
      </w:r>
      <w:r w:rsidR="002E7D93" w:rsidRPr="00C113A8">
        <w:rPr>
          <w:rFonts w:ascii="맑은 고딕" w:eastAsia="맑은 고딕" w:hAnsi="맑은 고딕" w:hint="eastAsia"/>
          <w:b/>
          <w:sz w:val="20"/>
        </w:rPr>
        <w:t>샘플</w:t>
      </w:r>
      <w:r w:rsidR="002E7D93" w:rsidRPr="00C113A8">
        <w:rPr>
          <w:rFonts w:ascii="맑은 고딕" w:eastAsia="맑은 고딕" w:hAnsi="맑은 고딕"/>
          <w:b/>
          <w:sz w:val="20"/>
        </w:rPr>
        <w:t>JSON</w:t>
      </w:r>
      <w:r w:rsidR="002E7D93" w:rsidRPr="00C113A8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6D6B2048" w14:textId="77777777" w:rsidTr="001E666E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A5CD76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16C15F7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1379380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2C66EA1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032F38C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 ":"success"," data":”{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device_name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HOME_PC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corp_name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start_date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2017-01-01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end_date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2017-02-01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2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}”</w:t>
            </w:r>
            <w:r w:rsidRPr="002E7D93">
              <w:rPr>
                <w:rFonts w:ascii="맑은 고딕" w:eastAsia="맑은 고딕" w:hAnsi="맑은 고딕" w:hint="eastAsia"/>
              </w:rPr>
              <w:t>}</w:t>
            </w:r>
          </w:p>
          <w:p w14:paraId="45A18AD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61578F67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>state: 0(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발급대기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1(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정상발급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2(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데모버젼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3(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발급거절</w:t>
            </w:r>
            <w:r w:rsidRPr="002E7D93">
              <w:rPr>
                <w:rFonts w:ascii="맑은 고딕" w:eastAsia="맑은 고딕" w:hAnsi="맑은 고딕"/>
                <w:lang w:eastAsia="ko-KR"/>
              </w:rPr>
              <w:t>), 5(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연장요청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  <w:p w14:paraId="77254F96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41C24E7C" w14:textId="6AA47764" w:rsidR="002E7D93" w:rsidRPr="009566CC" w:rsidRDefault="002E7D93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br w:type="page"/>
      </w:r>
      <w:r w:rsidR="009D30C1" w:rsidRPr="009566CC">
        <w:rPr>
          <w:rFonts w:ascii="맑은 고딕" w:eastAsia="맑은 고딕" w:hAnsi="맑은 고딕"/>
          <w:b/>
          <w:sz w:val="24"/>
          <w:szCs w:val="24"/>
          <w:lang w:eastAsia="ko-KR"/>
        </w:rPr>
        <w:lastRenderedPageBreak/>
        <w:t>9</w:t>
      </w:r>
      <w:r w:rsidRPr="009566CC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. 라이센스 요청 현황 </w:t>
      </w:r>
      <w:r w:rsidRPr="009566CC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조회</w:t>
      </w:r>
      <w:r w:rsidRPr="009566CC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 </w:t>
      </w:r>
    </w:p>
    <w:p w14:paraId="5649CD47" w14:textId="5C8B0F62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</w:r>
      <w:r w:rsidR="00193ACF">
        <w:rPr>
          <w:rFonts w:ascii="맑은 고딕" w:eastAsia="맑은 고딕" w:hAnsi="맑은 고딕"/>
          <w:lang w:eastAsia="ko-KR"/>
        </w:rPr>
        <w:t>관리</w:t>
      </w:r>
      <w:r w:rsidR="00193ACF">
        <w:rPr>
          <w:rFonts w:ascii="맑은 고딕" w:eastAsia="맑은 고딕" w:hAnsi="맑은 고딕" w:hint="eastAsia"/>
          <w:lang w:eastAsia="ko-KR"/>
        </w:rPr>
        <w:t>자</w:t>
      </w:r>
      <w:r w:rsidRPr="002E7D93">
        <w:rPr>
          <w:rFonts w:ascii="맑은 고딕" w:eastAsia="맑은 고딕" w:hAnsi="맑은 고딕"/>
          <w:lang w:eastAsia="ko-KR"/>
        </w:rPr>
        <w:t xml:space="preserve"> 계정으로 라이센스 요청 현황 전체</w:t>
      </w:r>
      <w:r w:rsidRPr="002E7D93">
        <w:rPr>
          <w:rFonts w:ascii="맑은 고딕" w:eastAsia="맑은 고딕" w:hAnsi="맑은 고딕" w:hint="eastAsia"/>
          <w:lang w:eastAsia="ko-KR"/>
        </w:rPr>
        <w:t xml:space="preserve"> 조회</w:t>
      </w:r>
    </w:p>
    <w:p w14:paraId="6854FBA6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1F470DDC" w14:textId="57DBD35A" w:rsidR="002E7D93" w:rsidRPr="009566CC" w:rsidRDefault="009D30C1" w:rsidP="002E7D93">
      <w:pPr>
        <w:rPr>
          <w:rFonts w:ascii="맑은 고딕" w:eastAsia="맑은 고딕" w:hAnsi="맑은 고딕"/>
          <w:b/>
          <w:sz w:val="20"/>
        </w:rPr>
      </w:pPr>
      <w:r w:rsidRPr="009566CC">
        <w:rPr>
          <w:rFonts w:ascii="맑은 고딕" w:eastAsia="맑은 고딕" w:hAnsi="맑은 고딕"/>
          <w:b/>
          <w:sz w:val="20"/>
        </w:rPr>
        <w:t>9</w:t>
      </w:r>
      <w:r w:rsidR="002E7D93" w:rsidRPr="009566CC">
        <w:rPr>
          <w:rFonts w:ascii="맑은 고딕" w:eastAsia="맑은 고딕" w:hAnsi="맑은 고딕"/>
          <w:b/>
          <w:sz w:val="20"/>
        </w:rPr>
        <w:t>.1</w:t>
      </w:r>
      <w:r w:rsidRPr="009566CC">
        <w:rPr>
          <w:rFonts w:ascii="맑은 고딕" w:eastAsia="맑은 고딕" w:hAnsi="맑은 고딕" w:hint="eastAsia"/>
          <w:b/>
          <w:sz w:val="20"/>
        </w:rPr>
        <w:t>.</w:t>
      </w:r>
      <w:r w:rsidR="002E7D93" w:rsidRPr="009566CC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9566CC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9566CC">
        <w:rPr>
          <w:rFonts w:ascii="맑은 고딕" w:eastAsia="맑은 고딕" w:hAnsi="맑은 고딕"/>
          <w:b/>
          <w:sz w:val="20"/>
        </w:rPr>
        <w:t>: POST 방식</w:t>
      </w:r>
    </w:p>
    <w:p w14:paraId="03EB82BF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7D039A59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1002C3DE" w14:textId="57A24A8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81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  <w:gridCol w:w="8"/>
      </w:tblGrid>
      <w:tr w:rsidR="002E7D93" w:rsidRPr="002E7D93" w14:paraId="5F050A94" w14:textId="77777777" w:rsidTr="001E666E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5520C82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65AB7C5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7ECD552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301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2649245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5A0B71FE" w14:textId="77777777" w:rsidTr="001E666E">
        <w:tblPrEx>
          <w:tblBorders>
            <w:top w:val="none" w:sz="0" w:space="0" w:color="auto"/>
          </w:tblBorders>
        </w:tblPrEx>
        <w:trPr>
          <w:gridAfter w:val="1"/>
          <w:wAfter w:w="8" w:type="dxa"/>
        </w:trPr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F73C73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7ADDDE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426896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57163B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2E7D93" w:rsidRPr="002E7D93" w14:paraId="4B59C426" w14:textId="77777777" w:rsidTr="001E666E">
        <w:tblPrEx>
          <w:tblBorders>
            <w:top w:val="none" w:sz="0" w:space="0" w:color="auto"/>
          </w:tblBorders>
        </w:tblPrEx>
        <w:trPr>
          <w:gridAfter w:val="1"/>
          <w:wAfter w:w="8" w:type="dxa"/>
        </w:trPr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421098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278056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173BCB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01CC90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</w:tr>
      <w:tr w:rsidR="002E7D93" w:rsidRPr="002E7D93" w14:paraId="75C7EF10" w14:textId="77777777" w:rsidTr="001E666E">
        <w:tblPrEx>
          <w:tblBorders>
            <w:top w:val="none" w:sz="0" w:space="0" w:color="auto"/>
          </w:tblBorders>
        </w:tblPrEx>
        <w:trPr>
          <w:gridAfter w:val="1"/>
          <w:wAfter w:w="8" w:type="dxa"/>
        </w:trPr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DC6CA2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authority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E455C8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5FABF1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F82BE3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권한(0:개인, 1:관리자)</w:t>
            </w:r>
          </w:p>
        </w:tc>
      </w:tr>
      <w:tr w:rsidR="002E7D93" w:rsidRPr="002E7D93" w14:paraId="01975336" w14:textId="77777777" w:rsidTr="001E666E">
        <w:tblPrEx>
          <w:tblBorders>
            <w:top w:val="none" w:sz="0" w:space="0" w:color="auto"/>
            <w:bottom w:val="single" w:sz="2" w:space="0" w:color="auto"/>
          </w:tblBorders>
        </w:tblPrEx>
        <w:trPr>
          <w:gridAfter w:val="1"/>
          <w:wAfter w:w="8" w:type="dxa"/>
        </w:trPr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22B23A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C03E52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C7A21E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47402A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255FE01D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39CA1F76" w14:textId="0A3C99FD" w:rsidR="002E7D93" w:rsidRPr="002B58A0" w:rsidRDefault="009D30C1" w:rsidP="002E7D93">
      <w:pPr>
        <w:rPr>
          <w:rFonts w:ascii="맑은 고딕" w:eastAsia="맑은 고딕" w:hAnsi="맑은 고딕"/>
          <w:b/>
          <w:sz w:val="20"/>
        </w:rPr>
      </w:pPr>
      <w:r w:rsidRPr="009566CC">
        <w:rPr>
          <w:rFonts w:ascii="맑은 고딕" w:eastAsia="맑은 고딕" w:hAnsi="맑은 고딕"/>
          <w:b/>
          <w:sz w:val="20"/>
        </w:rPr>
        <w:t>9</w:t>
      </w:r>
      <w:r w:rsidR="002E7D93" w:rsidRPr="009566CC">
        <w:rPr>
          <w:rFonts w:ascii="맑은 고딕" w:eastAsia="맑은 고딕" w:hAnsi="맑은 고딕"/>
          <w:b/>
          <w:sz w:val="20"/>
        </w:rPr>
        <w:t>.2</w:t>
      </w:r>
      <w:r w:rsidRPr="009566CC">
        <w:rPr>
          <w:rFonts w:ascii="맑은 고딕" w:eastAsia="맑은 고딕" w:hAnsi="맑은 고딕" w:hint="eastAsia"/>
          <w:b/>
          <w:sz w:val="20"/>
        </w:rPr>
        <w:t>.</w:t>
      </w:r>
      <w:r w:rsidR="002E7D93" w:rsidRPr="009566CC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9566CC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9566CC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9566CC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9566CC">
        <w:rPr>
          <w:rFonts w:ascii="맑은 고딕" w:eastAsia="맑은 고딕" w:hAnsi="맑은 고딕"/>
          <w:b/>
          <w:sz w:val="20"/>
        </w:rPr>
        <w:t xml:space="preserve"> </w:t>
      </w:r>
      <w:r w:rsidR="002E7D93" w:rsidRPr="009566CC">
        <w:rPr>
          <w:rFonts w:ascii="맑은 고딕" w:eastAsia="맑은 고딕" w:hAnsi="맑은 고딕" w:hint="eastAsia"/>
          <w:b/>
          <w:sz w:val="20"/>
        </w:rPr>
        <w:t>반환</w:t>
      </w:r>
    </w:p>
    <w:p w14:paraId="3580A1E3" w14:textId="0C98A944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15E6D471" w14:textId="77777777" w:rsidTr="001E666E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22CF47C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50052C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7873DDA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100B2F3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181EA82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6B256D8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5EFF901F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370C02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7886E7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8036E7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6B2199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98C4C1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0650A61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1F4F52A7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D48ED1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1BBB66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950CE8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C10E83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FA95C8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4C81A4E7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1229FB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856218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B50D6B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74902F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702ABB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6A56E07A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4A0189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CDB6D0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8F2BD7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35C991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268D24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76B38A90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1EE927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request_date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76D45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1BE303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4D1A9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요청 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102779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44D94AF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0D7AFE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D84C31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93CC80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BD1C43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961B44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79F33C53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F4DBA5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3F2815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959738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B1B21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0946F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48C3891B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35E45E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2AB507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13A672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8951EE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BCFAA4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28BB7F6A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60E51115" w14:textId="7D6E53FA" w:rsidR="002E7D93" w:rsidRPr="009566CC" w:rsidRDefault="009D30C1" w:rsidP="002E7D93">
      <w:pPr>
        <w:rPr>
          <w:rFonts w:ascii="맑은 고딕" w:eastAsia="맑은 고딕" w:hAnsi="맑은 고딕"/>
          <w:b/>
          <w:sz w:val="20"/>
        </w:rPr>
      </w:pPr>
      <w:r w:rsidRPr="009566CC">
        <w:rPr>
          <w:rFonts w:ascii="맑은 고딕" w:eastAsia="맑은 고딕" w:hAnsi="맑은 고딕"/>
          <w:b/>
          <w:sz w:val="20"/>
        </w:rPr>
        <w:t>9</w:t>
      </w:r>
      <w:r w:rsidR="002E7D93" w:rsidRPr="009566CC">
        <w:rPr>
          <w:rFonts w:ascii="맑은 고딕" w:eastAsia="맑은 고딕" w:hAnsi="맑은 고딕"/>
          <w:b/>
          <w:sz w:val="20"/>
        </w:rPr>
        <w:t>.3</w:t>
      </w:r>
      <w:r w:rsidRPr="009566CC">
        <w:rPr>
          <w:rFonts w:ascii="맑은 고딕" w:eastAsia="맑은 고딕" w:hAnsi="맑은 고딕" w:hint="eastAsia"/>
          <w:b/>
          <w:sz w:val="20"/>
        </w:rPr>
        <w:t>.</w:t>
      </w:r>
      <w:r w:rsidR="002E7D93" w:rsidRPr="009566CC">
        <w:rPr>
          <w:rFonts w:ascii="맑은 고딕" w:eastAsia="맑은 고딕" w:hAnsi="맑은 고딕"/>
          <w:b/>
          <w:sz w:val="20"/>
        </w:rPr>
        <w:t xml:space="preserve"> </w:t>
      </w:r>
      <w:r w:rsidR="002E7D93" w:rsidRPr="009566CC">
        <w:rPr>
          <w:rFonts w:ascii="맑은 고딕" w:eastAsia="맑은 고딕" w:hAnsi="맑은 고딕" w:hint="eastAsia"/>
          <w:b/>
          <w:sz w:val="20"/>
        </w:rPr>
        <w:t>샘플</w:t>
      </w:r>
      <w:r w:rsidR="002E7D93" w:rsidRPr="009566CC">
        <w:rPr>
          <w:rFonts w:ascii="맑은 고딕" w:eastAsia="맑은 고딕" w:hAnsi="맑은 고딕"/>
          <w:b/>
          <w:sz w:val="20"/>
        </w:rPr>
        <w:t>JSON</w:t>
      </w:r>
      <w:r w:rsidR="002E7D93" w:rsidRPr="009566CC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1F2F582D" w14:textId="77777777" w:rsidTr="001E666E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ECD2DE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306666C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6382EB0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307ECDC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0BA9E0A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{"status":"success","data":”{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user_name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“박지성”</w:t>
            </w:r>
            <w:r w:rsidRPr="002E7D93">
              <w:rPr>
                <w:rFonts w:ascii="맑은 고딕" w:eastAsia="맑은 고딕" w:hAnsi="맑은 고딕"/>
              </w:rPr>
              <w:t>, “request_date”:”2017-01-01”,</w:t>
            </w:r>
          </w:p>
          <w:p w14:paraId="0F1D375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0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}”, “{“sw_name”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”Football Manager”,”user_name”:”</w:t>
            </w:r>
            <w:r w:rsidRPr="002E7D93">
              <w:rPr>
                <w:rFonts w:ascii="맑은 고딕" w:eastAsia="맑은 고딕" w:hAnsi="맑은 고딕" w:hint="eastAsia"/>
              </w:rPr>
              <w:t>김남일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“request_date”:”2017-02-02”, “state”:”1”}”}</w:t>
            </w:r>
          </w:p>
          <w:p w14:paraId="6EE022E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27A7B0CA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 xml:space="preserve">state: 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0(데모신청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1(일반신청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2(연장신청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  <w:p w14:paraId="67360A20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2C4EACC" w14:textId="77777777" w:rsidR="008A0937" w:rsidRDefault="008A0937" w:rsidP="002E7D93">
      <w:pPr>
        <w:rPr>
          <w:rFonts w:ascii="맑은 고딕" w:eastAsia="맑은 고딕" w:hAnsi="맑은 고딕"/>
          <w:lang w:eastAsia="ko-KR"/>
        </w:rPr>
      </w:pPr>
    </w:p>
    <w:p w14:paraId="3ED51959" w14:textId="77777777" w:rsidR="008A0937" w:rsidRDefault="008A0937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7656750F" w14:textId="246B9274" w:rsidR="002E7D93" w:rsidRPr="00FA289E" w:rsidRDefault="008A0937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FA289E">
        <w:rPr>
          <w:rFonts w:ascii="맑은 고딕" w:eastAsia="맑은 고딕" w:hAnsi="맑은 고딕" w:hint="eastAsia"/>
          <w:b/>
          <w:sz w:val="24"/>
          <w:szCs w:val="24"/>
          <w:lang w:eastAsia="ko-KR"/>
        </w:rPr>
        <w:lastRenderedPageBreak/>
        <w:t>10</w:t>
      </w:r>
      <w:r w:rsidR="002E7D93" w:rsidRPr="00FA289E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. 라이센스 요청 현황 </w:t>
      </w:r>
      <w:r w:rsidR="002E7D93" w:rsidRPr="00FA289E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소프트웨어명 별로 조회</w:t>
      </w:r>
      <w:r w:rsidR="002E7D93" w:rsidRPr="00FA289E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 </w:t>
      </w:r>
    </w:p>
    <w:p w14:paraId="6DD5C1EC" w14:textId="134A0414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</w:r>
      <w:r w:rsidR="00193ACF">
        <w:rPr>
          <w:rFonts w:ascii="맑은 고딕" w:eastAsia="맑은 고딕" w:hAnsi="맑은 고딕"/>
          <w:lang w:eastAsia="ko-KR"/>
        </w:rPr>
        <w:t>관리</w:t>
      </w:r>
      <w:r w:rsidR="00193ACF">
        <w:rPr>
          <w:rFonts w:ascii="맑은 고딕" w:eastAsia="맑은 고딕" w:hAnsi="맑은 고딕" w:hint="eastAsia"/>
          <w:lang w:eastAsia="ko-KR"/>
        </w:rPr>
        <w:t>자</w:t>
      </w:r>
      <w:r w:rsidRPr="002E7D93">
        <w:rPr>
          <w:rFonts w:ascii="맑은 고딕" w:eastAsia="맑은 고딕" w:hAnsi="맑은 고딕"/>
          <w:lang w:eastAsia="ko-KR"/>
        </w:rPr>
        <w:t xml:space="preserve"> 계정으로 라이센스 요청 현황</w:t>
      </w:r>
      <w:r w:rsidRPr="002E7D93">
        <w:rPr>
          <w:rFonts w:ascii="맑은 고딕" w:eastAsia="맑은 고딕" w:hAnsi="맑은 고딕" w:hint="eastAsia"/>
          <w:lang w:eastAsia="ko-KR"/>
        </w:rPr>
        <w:t xml:space="preserve"> 소프트웨어명 별로 조회</w:t>
      </w:r>
    </w:p>
    <w:p w14:paraId="3C7D7624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342A2336" w14:textId="69A0AFB9" w:rsidR="002E7D93" w:rsidRPr="00FA289E" w:rsidRDefault="008A0937" w:rsidP="002E7D93">
      <w:pPr>
        <w:rPr>
          <w:rFonts w:ascii="맑은 고딕" w:eastAsia="맑은 고딕" w:hAnsi="맑은 고딕"/>
          <w:b/>
          <w:sz w:val="20"/>
        </w:rPr>
      </w:pPr>
      <w:r w:rsidRPr="00FA289E">
        <w:rPr>
          <w:rFonts w:ascii="맑은 고딕" w:eastAsia="맑은 고딕" w:hAnsi="맑은 고딕"/>
          <w:b/>
          <w:sz w:val="20"/>
        </w:rPr>
        <w:t>10</w:t>
      </w:r>
      <w:r w:rsidR="002E7D93" w:rsidRPr="00FA289E">
        <w:rPr>
          <w:rFonts w:ascii="맑은 고딕" w:eastAsia="맑은 고딕" w:hAnsi="맑은 고딕"/>
          <w:b/>
          <w:sz w:val="20"/>
        </w:rPr>
        <w:t>.1</w:t>
      </w:r>
      <w:r w:rsidRPr="00FA289E">
        <w:rPr>
          <w:rFonts w:ascii="맑은 고딕" w:eastAsia="맑은 고딕" w:hAnsi="맑은 고딕" w:hint="eastAsia"/>
          <w:b/>
          <w:sz w:val="20"/>
        </w:rPr>
        <w:t>.</w:t>
      </w:r>
      <w:r w:rsidR="002E7D93" w:rsidRPr="00FA289E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FA289E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FA289E">
        <w:rPr>
          <w:rFonts w:ascii="맑은 고딕" w:eastAsia="맑은 고딕" w:hAnsi="맑은 고딕"/>
          <w:b/>
          <w:sz w:val="20"/>
        </w:rPr>
        <w:t>: POST 방식</w:t>
      </w:r>
    </w:p>
    <w:p w14:paraId="4F95AA2E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3BAE7F34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6FFF228C" w14:textId="0D130979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</w:tblGrid>
      <w:tr w:rsidR="002E7D93" w:rsidRPr="002E7D93" w14:paraId="33EAB3C3" w14:textId="77777777" w:rsidTr="001E666E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29DD42B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2854D85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59FB8EF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22A8770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6CC1789B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DFF1B7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ECDF6C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E8119D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9CA30D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2E7D93" w:rsidRPr="002E7D93" w14:paraId="391AFA74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53CC8D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7F1EE1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47F09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DE519C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</w:tr>
      <w:tr w:rsidR="002E7D93" w:rsidRPr="002E7D93" w14:paraId="21A7A8E9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B07041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authority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34B8E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CA73C6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6C43EB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권한(0:개인, 1:관리자)</w:t>
            </w:r>
          </w:p>
        </w:tc>
      </w:tr>
      <w:tr w:rsidR="002E7D93" w:rsidRPr="002E7D93" w14:paraId="4C90C18E" w14:textId="77777777" w:rsidTr="001E666E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807BA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93415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B3F9E2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2A2D9F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</w:tr>
    </w:tbl>
    <w:p w14:paraId="685E42D8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7A777100" w14:textId="51EC32FC" w:rsidR="002E7D93" w:rsidRPr="002B58A0" w:rsidRDefault="00F06B99" w:rsidP="002E7D93">
      <w:pPr>
        <w:rPr>
          <w:rFonts w:ascii="맑은 고딕" w:eastAsia="맑은 고딕" w:hAnsi="맑은 고딕"/>
          <w:b/>
          <w:sz w:val="20"/>
        </w:rPr>
      </w:pPr>
      <w:r w:rsidRPr="00FA289E">
        <w:rPr>
          <w:rFonts w:ascii="맑은 고딕" w:eastAsia="맑은 고딕" w:hAnsi="맑은 고딕"/>
          <w:b/>
          <w:sz w:val="20"/>
        </w:rPr>
        <w:t>10</w:t>
      </w:r>
      <w:r w:rsidR="002E7D93" w:rsidRPr="00FA289E">
        <w:rPr>
          <w:rFonts w:ascii="맑은 고딕" w:eastAsia="맑은 고딕" w:hAnsi="맑은 고딕"/>
          <w:b/>
          <w:sz w:val="20"/>
        </w:rPr>
        <w:t>.2</w:t>
      </w:r>
      <w:r w:rsidRPr="00FA289E">
        <w:rPr>
          <w:rFonts w:ascii="맑은 고딕" w:eastAsia="맑은 고딕" w:hAnsi="맑은 고딕" w:hint="eastAsia"/>
          <w:b/>
          <w:sz w:val="20"/>
        </w:rPr>
        <w:t>.</w:t>
      </w:r>
      <w:r w:rsidR="002E7D93" w:rsidRPr="00FA289E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FA289E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FA289E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FA289E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FA289E">
        <w:rPr>
          <w:rFonts w:ascii="맑은 고딕" w:eastAsia="맑은 고딕" w:hAnsi="맑은 고딕"/>
          <w:b/>
          <w:sz w:val="20"/>
        </w:rPr>
        <w:t xml:space="preserve"> </w:t>
      </w:r>
      <w:r w:rsidR="002E7D93" w:rsidRPr="00FA289E">
        <w:rPr>
          <w:rFonts w:ascii="맑은 고딕" w:eastAsia="맑은 고딕" w:hAnsi="맑은 고딕" w:hint="eastAsia"/>
          <w:b/>
          <w:sz w:val="20"/>
        </w:rPr>
        <w:t>반환</w:t>
      </w:r>
    </w:p>
    <w:p w14:paraId="0394DA77" w14:textId="65C5AD42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45A4C02C" w14:textId="77777777" w:rsidTr="001E666E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08DAFB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5699F67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6B8FF80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0D2C46C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76A4B09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2717585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30E47BC0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C6D252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237732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44A8B0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AC41A7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037B39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43F1DE2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0E9E93F5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86C38B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AC86E4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63BF45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51A416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B4C712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001FE500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49ED1D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BE58CB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053E6F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DD0DBE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0906FD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D6572C7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2A0EC9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2A0600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D90BD3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4B8BF0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E86332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E8FFC08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7F10FB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request_date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5F3B32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12C74F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19048D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요청 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46B4B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6E88B13C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4C4806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17E731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B120F5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EE49D6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37870B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63AC21F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D0430C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4CFFE0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A508A0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ECB758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E6866C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1A15A97A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209A4B15" w14:textId="731CDFDF" w:rsidR="002E7D93" w:rsidRPr="00FA289E" w:rsidRDefault="00F06B99" w:rsidP="002E7D93">
      <w:pPr>
        <w:rPr>
          <w:rFonts w:ascii="맑은 고딕" w:eastAsia="맑은 고딕" w:hAnsi="맑은 고딕"/>
          <w:b/>
          <w:sz w:val="20"/>
        </w:rPr>
      </w:pPr>
      <w:r w:rsidRPr="00FA289E">
        <w:rPr>
          <w:rFonts w:ascii="맑은 고딕" w:eastAsia="맑은 고딕" w:hAnsi="맑은 고딕"/>
          <w:b/>
          <w:sz w:val="20"/>
        </w:rPr>
        <w:t>10</w:t>
      </w:r>
      <w:r w:rsidR="002E7D93" w:rsidRPr="00FA289E">
        <w:rPr>
          <w:rFonts w:ascii="맑은 고딕" w:eastAsia="맑은 고딕" w:hAnsi="맑은 고딕"/>
          <w:b/>
          <w:sz w:val="20"/>
        </w:rPr>
        <w:t>.3</w:t>
      </w:r>
      <w:r w:rsidRPr="00FA289E">
        <w:rPr>
          <w:rFonts w:ascii="맑은 고딕" w:eastAsia="맑은 고딕" w:hAnsi="맑은 고딕" w:hint="eastAsia"/>
          <w:b/>
          <w:sz w:val="20"/>
        </w:rPr>
        <w:t>.</w:t>
      </w:r>
      <w:r w:rsidR="002E7D93" w:rsidRPr="00FA289E">
        <w:rPr>
          <w:rFonts w:ascii="맑은 고딕" w:eastAsia="맑은 고딕" w:hAnsi="맑은 고딕"/>
          <w:b/>
          <w:sz w:val="20"/>
        </w:rPr>
        <w:t xml:space="preserve"> </w:t>
      </w:r>
      <w:r w:rsidR="002E7D93" w:rsidRPr="00FA289E">
        <w:rPr>
          <w:rFonts w:ascii="맑은 고딕" w:eastAsia="맑은 고딕" w:hAnsi="맑은 고딕" w:hint="eastAsia"/>
          <w:b/>
          <w:sz w:val="20"/>
        </w:rPr>
        <w:t>샘플</w:t>
      </w:r>
      <w:r w:rsidR="002E7D93" w:rsidRPr="00FA289E">
        <w:rPr>
          <w:rFonts w:ascii="맑은 고딕" w:eastAsia="맑은 고딕" w:hAnsi="맑은 고딕"/>
          <w:b/>
          <w:sz w:val="20"/>
        </w:rPr>
        <w:t>JSON</w:t>
      </w:r>
      <w:r w:rsidR="002E7D93" w:rsidRPr="00FA289E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1791A070" w14:textId="77777777" w:rsidTr="001E666E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A3F2A2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4441565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199918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21564CF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06D499A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{"status":"success","data":”{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user_name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“박지성”</w:t>
            </w:r>
            <w:r w:rsidRPr="002E7D93">
              <w:rPr>
                <w:rFonts w:ascii="맑은 고딕" w:eastAsia="맑은 고딕" w:hAnsi="맑은 고딕"/>
              </w:rPr>
              <w:t>, “request_date”:”2017-01-01”,</w:t>
            </w:r>
          </w:p>
          <w:p w14:paraId="2518167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0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}”, “{“sw_name”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”Microsoft Excelr”,”user_name”:”</w:t>
            </w:r>
            <w:r w:rsidRPr="002E7D93">
              <w:rPr>
                <w:rFonts w:ascii="맑은 고딕" w:eastAsia="맑은 고딕" w:hAnsi="맑은 고딕" w:hint="eastAsia"/>
              </w:rPr>
              <w:t>김남일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“request_date”:”2017-02-02”, “state”:”1”}”}</w:t>
            </w:r>
          </w:p>
          <w:p w14:paraId="2822381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43CF4717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 xml:space="preserve">state: 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0(데모신청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1(일반신청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2(연장신청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  <w:p w14:paraId="01E70AB0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5F9423DC" w14:textId="77777777" w:rsidR="00884E69" w:rsidRDefault="00884E69" w:rsidP="002E7D93">
      <w:pPr>
        <w:rPr>
          <w:rFonts w:ascii="맑은 고딕" w:eastAsia="맑은 고딕" w:hAnsi="맑은 고딕"/>
          <w:lang w:eastAsia="ko-KR"/>
        </w:rPr>
      </w:pPr>
    </w:p>
    <w:p w14:paraId="4F62C258" w14:textId="77777777" w:rsidR="00884E69" w:rsidRDefault="00884E69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48C49965" w14:textId="4FF468C1" w:rsidR="002E7D93" w:rsidRPr="002B58A0" w:rsidRDefault="00884E69" w:rsidP="002E7D93">
      <w:pPr>
        <w:rPr>
          <w:rFonts w:ascii="맑은 고딕" w:eastAsia="맑은 고딕" w:hAnsi="맑은 고딕"/>
          <w:b/>
          <w:sz w:val="24"/>
          <w:lang w:eastAsia="ko-KR"/>
        </w:rPr>
      </w:pPr>
      <w:r w:rsidRPr="002B58A0">
        <w:rPr>
          <w:rFonts w:ascii="맑은 고딕" w:eastAsia="맑은 고딕" w:hAnsi="맑은 고딕" w:hint="eastAsia"/>
          <w:b/>
          <w:sz w:val="24"/>
          <w:lang w:eastAsia="ko-KR"/>
        </w:rPr>
        <w:lastRenderedPageBreak/>
        <w:t>11</w:t>
      </w:r>
      <w:r w:rsidR="002E7D93" w:rsidRPr="002B58A0">
        <w:rPr>
          <w:rFonts w:ascii="맑은 고딕" w:eastAsia="맑은 고딕" w:hAnsi="맑은 고딕"/>
          <w:b/>
          <w:sz w:val="24"/>
          <w:lang w:eastAsia="ko-KR"/>
        </w:rPr>
        <w:t>. 라이센스 요청 현황</w:t>
      </w:r>
      <w:r w:rsidR="002E7D93" w:rsidRPr="002B58A0">
        <w:rPr>
          <w:rFonts w:ascii="맑은 고딕" w:eastAsia="맑은 고딕" w:hAnsi="맑은 고딕" w:hint="eastAsia"/>
          <w:b/>
          <w:sz w:val="24"/>
          <w:lang w:eastAsia="ko-KR"/>
        </w:rPr>
        <w:t xml:space="preserve"> 신청 분류 별</w:t>
      </w:r>
      <w:r w:rsidR="002E7D93" w:rsidRPr="002B58A0">
        <w:rPr>
          <w:rFonts w:ascii="맑은 고딕" w:eastAsia="맑은 고딕" w:hAnsi="맑은 고딕"/>
          <w:b/>
          <w:sz w:val="24"/>
          <w:lang w:eastAsia="ko-KR"/>
        </w:rPr>
        <w:t xml:space="preserve"> </w:t>
      </w:r>
      <w:r w:rsidR="002E7D93" w:rsidRPr="002B58A0">
        <w:rPr>
          <w:rFonts w:ascii="맑은 고딕" w:eastAsia="맑은 고딕" w:hAnsi="맑은 고딕" w:hint="eastAsia"/>
          <w:b/>
          <w:sz w:val="24"/>
          <w:lang w:eastAsia="ko-KR"/>
        </w:rPr>
        <w:t>조회</w:t>
      </w:r>
      <w:r w:rsidR="002E7D93" w:rsidRPr="002B58A0">
        <w:rPr>
          <w:rFonts w:ascii="맑은 고딕" w:eastAsia="맑은 고딕" w:hAnsi="맑은 고딕"/>
          <w:b/>
          <w:sz w:val="24"/>
          <w:lang w:eastAsia="ko-KR"/>
        </w:rPr>
        <w:t xml:space="preserve"> </w:t>
      </w:r>
    </w:p>
    <w:p w14:paraId="393D84B8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  <w:t xml:space="preserve">관리가 계정으로 라이센스 요청 현황 </w:t>
      </w:r>
      <w:r w:rsidRPr="002E7D93">
        <w:rPr>
          <w:rFonts w:ascii="맑은 고딕" w:eastAsia="맑은 고딕" w:hAnsi="맑은 고딕" w:hint="eastAsia"/>
          <w:lang w:eastAsia="ko-KR"/>
        </w:rPr>
        <w:t>분류 별로 조회(일반신청, 데모신청)</w:t>
      </w:r>
    </w:p>
    <w:p w14:paraId="08195632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4F0C7D5A" w14:textId="3DCB1E35" w:rsidR="002E7D93" w:rsidRPr="00381690" w:rsidRDefault="00884E69" w:rsidP="002E7D93">
      <w:pPr>
        <w:rPr>
          <w:rFonts w:ascii="맑은 고딕" w:eastAsia="맑은 고딕" w:hAnsi="맑은 고딕"/>
          <w:b/>
          <w:sz w:val="20"/>
        </w:rPr>
      </w:pPr>
      <w:r w:rsidRPr="00381690">
        <w:rPr>
          <w:rFonts w:ascii="맑은 고딕" w:eastAsia="맑은 고딕" w:hAnsi="맑은 고딕"/>
          <w:b/>
          <w:sz w:val="20"/>
        </w:rPr>
        <w:t>11</w:t>
      </w:r>
      <w:r w:rsidR="002E7D93" w:rsidRPr="00381690">
        <w:rPr>
          <w:rFonts w:ascii="맑은 고딕" w:eastAsia="맑은 고딕" w:hAnsi="맑은 고딕"/>
          <w:b/>
          <w:sz w:val="20"/>
        </w:rPr>
        <w:t>.1</w:t>
      </w:r>
      <w:r w:rsidRPr="00381690">
        <w:rPr>
          <w:rFonts w:ascii="맑은 고딕" w:eastAsia="맑은 고딕" w:hAnsi="맑은 고딕" w:hint="eastAsia"/>
          <w:b/>
          <w:sz w:val="20"/>
        </w:rPr>
        <w:t>.</w:t>
      </w:r>
      <w:r w:rsidR="002E7D93" w:rsidRPr="00381690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381690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381690">
        <w:rPr>
          <w:rFonts w:ascii="맑은 고딕" w:eastAsia="맑은 고딕" w:hAnsi="맑은 고딕"/>
          <w:b/>
          <w:sz w:val="20"/>
        </w:rPr>
        <w:t>: POST 방식</w:t>
      </w:r>
    </w:p>
    <w:p w14:paraId="2D31C096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68B5FAA1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0DE0641E" w14:textId="131FA6AC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</w:tblGrid>
      <w:tr w:rsidR="002E7D93" w:rsidRPr="002E7D93" w14:paraId="56A562C1" w14:textId="77777777" w:rsidTr="001E666E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746D93B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2AC88B8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6A9D8E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397B9F9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6C5BDDFD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1CA613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C00C31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44A0F9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450EF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2E7D93" w:rsidRPr="002E7D93" w14:paraId="68250684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601EF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190742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DC492C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940706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</w:tr>
      <w:tr w:rsidR="002E7D93" w:rsidRPr="002E7D93" w14:paraId="06C04555" w14:textId="77777777" w:rsidTr="001E666E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F77F3C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authority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7CF325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2CB1DE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54803A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권한(0:개인, 1:관리자)</w:t>
            </w:r>
          </w:p>
        </w:tc>
      </w:tr>
      <w:tr w:rsidR="002E7D93" w:rsidRPr="002E7D93" w14:paraId="0A3CD096" w14:textId="77777777" w:rsidTr="001E666E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9307B7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3FC3BF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E949EF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6A31A8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신청 상태(0:</w:t>
            </w:r>
          </w:p>
        </w:tc>
      </w:tr>
    </w:tbl>
    <w:p w14:paraId="5A1AB86C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06C130B0" w14:textId="6D6CD09A" w:rsidR="002E7D93" w:rsidRPr="002B58A0" w:rsidRDefault="00884E69" w:rsidP="002E7D93">
      <w:pPr>
        <w:rPr>
          <w:rFonts w:ascii="맑은 고딕" w:eastAsia="맑은 고딕" w:hAnsi="맑은 고딕"/>
          <w:b/>
          <w:sz w:val="20"/>
        </w:rPr>
      </w:pPr>
      <w:r w:rsidRPr="00381690">
        <w:rPr>
          <w:rFonts w:ascii="맑은 고딕" w:eastAsia="맑은 고딕" w:hAnsi="맑은 고딕"/>
          <w:b/>
          <w:sz w:val="20"/>
        </w:rPr>
        <w:t>11</w:t>
      </w:r>
      <w:r w:rsidR="002E7D93" w:rsidRPr="00381690">
        <w:rPr>
          <w:rFonts w:ascii="맑은 고딕" w:eastAsia="맑은 고딕" w:hAnsi="맑은 고딕"/>
          <w:b/>
          <w:sz w:val="20"/>
        </w:rPr>
        <w:t>.2</w:t>
      </w:r>
      <w:r w:rsidRPr="00381690">
        <w:rPr>
          <w:rFonts w:ascii="맑은 고딕" w:eastAsia="맑은 고딕" w:hAnsi="맑은 고딕" w:hint="eastAsia"/>
          <w:b/>
          <w:sz w:val="20"/>
        </w:rPr>
        <w:t>.</w:t>
      </w:r>
      <w:r w:rsidR="002E7D93" w:rsidRPr="00381690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381690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381690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381690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381690">
        <w:rPr>
          <w:rFonts w:ascii="맑은 고딕" w:eastAsia="맑은 고딕" w:hAnsi="맑은 고딕"/>
          <w:b/>
          <w:sz w:val="20"/>
        </w:rPr>
        <w:t xml:space="preserve"> </w:t>
      </w:r>
      <w:r w:rsidR="002E7D93" w:rsidRPr="00381690">
        <w:rPr>
          <w:rFonts w:ascii="맑은 고딕" w:eastAsia="맑은 고딕" w:hAnsi="맑은 고딕" w:hint="eastAsia"/>
          <w:b/>
          <w:sz w:val="20"/>
        </w:rPr>
        <w:t>반환</w:t>
      </w:r>
    </w:p>
    <w:p w14:paraId="0319ECDD" w14:textId="30227C01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5C4CAC5E" w14:textId="77777777" w:rsidTr="001E666E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14A09C8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70A18A0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0039657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34F588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4A8B17E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552089A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6755B9AE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47D8BE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F6D237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8F754F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38275E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EF2A69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3DEDD01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2799F1DB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EC13D8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6630EE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140AFF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9AB084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16916B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67A1BA20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7E023F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CCFB60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78736C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94E7E3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34DB83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C59B4F1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26E3FC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A91B38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2A1DE2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6D50F6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6BDD9C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C7B3760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87F33C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request_date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2F1416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C67523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2CA694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요청 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A36342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9704B5D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E081FB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B6628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7EF098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4E094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4C7360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1A02018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407F7B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0B6110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3B7F73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39398E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05D981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0A3C297F" w14:textId="77777777" w:rsidTr="001E666E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6FBF09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A4AB29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EB238D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63BCF8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F960B4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34F743D4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3ABF153B" w14:textId="0FD6A8EF" w:rsidR="002E7D93" w:rsidRPr="002B58A0" w:rsidRDefault="00AE6D76" w:rsidP="002E7D93">
      <w:pPr>
        <w:rPr>
          <w:rFonts w:ascii="맑은 고딕" w:eastAsia="맑은 고딕" w:hAnsi="맑은 고딕"/>
          <w:b/>
          <w:sz w:val="20"/>
        </w:rPr>
      </w:pPr>
      <w:r w:rsidRPr="00381690">
        <w:rPr>
          <w:rFonts w:ascii="맑은 고딕" w:eastAsia="맑은 고딕" w:hAnsi="맑은 고딕"/>
          <w:b/>
          <w:sz w:val="20"/>
        </w:rPr>
        <w:t>11</w:t>
      </w:r>
      <w:r w:rsidR="002E7D93" w:rsidRPr="00381690">
        <w:rPr>
          <w:rFonts w:ascii="맑은 고딕" w:eastAsia="맑은 고딕" w:hAnsi="맑은 고딕"/>
          <w:b/>
          <w:sz w:val="20"/>
        </w:rPr>
        <w:t>.3</w:t>
      </w:r>
      <w:r w:rsidRPr="00381690">
        <w:rPr>
          <w:rFonts w:ascii="맑은 고딕" w:eastAsia="맑은 고딕" w:hAnsi="맑은 고딕" w:hint="eastAsia"/>
          <w:b/>
          <w:sz w:val="20"/>
        </w:rPr>
        <w:t>.</w:t>
      </w:r>
      <w:r w:rsidR="002E7D93" w:rsidRPr="00381690">
        <w:rPr>
          <w:rFonts w:ascii="맑은 고딕" w:eastAsia="맑은 고딕" w:hAnsi="맑은 고딕"/>
          <w:b/>
          <w:sz w:val="20"/>
        </w:rPr>
        <w:t xml:space="preserve"> </w:t>
      </w:r>
      <w:r w:rsidR="002E7D93" w:rsidRPr="00381690">
        <w:rPr>
          <w:rFonts w:ascii="맑은 고딕" w:eastAsia="맑은 고딕" w:hAnsi="맑은 고딕" w:hint="eastAsia"/>
          <w:b/>
          <w:sz w:val="20"/>
        </w:rPr>
        <w:t>샘플</w:t>
      </w:r>
      <w:r w:rsidR="002E7D93" w:rsidRPr="00381690">
        <w:rPr>
          <w:rFonts w:ascii="맑은 고딕" w:eastAsia="맑은 고딕" w:hAnsi="맑은 고딕"/>
          <w:b/>
          <w:sz w:val="20"/>
        </w:rPr>
        <w:t>JSON</w:t>
      </w:r>
      <w:r w:rsidR="002E7D93" w:rsidRPr="00381690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7D00C5CE" w14:textId="77777777" w:rsidTr="006E5ADF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F9E402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050F786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3D8ABA4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0E19B5E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0B640C8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{"status":"success","data":”{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user_name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“박지성”</w:t>
            </w:r>
            <w:r w:rsidRPr="002E7D93">
              <w:rPr>
                <w:rFonts w:ascii="맑은 고딕" w:eastAsia="맑은 고딕" w:hAnsi="맑은 고딕"/>
              </w:rPr>
              <w:t>, “request_date”:”2017-01-01”,</w:t>
            </w:r>
          </w:p>
          <w:p w14:paraId="1842487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0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}”, “{“sw_name”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”Microsoft Excelr”,”user_name”:”</w:t>
            </w:r>
            <w:r w:rsidRPr="002E7D93">
              <w:rPr>
                <w:rFonts w:ascii="맑은 고딕" w:eastAsia="맑은 고딕" w:hAnsi="맑은 고딕" w:hint="eastAsia"/>
              </w:rPr>
              <w:t>김남일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“request_date”:”2017-02-02”, “state”:”0”}”}</w:t>
            </w:r>
          </w:p>
          <w:p w14:paraId="41E24BB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217F0FC2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 xml:space="preserve">state: 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0(데모신청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1(일반신청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2(연장신청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  <w:p w14:paraId="228C5760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497E3AE7" w14:textId="77777777" w:rsidR="00381690" w:rsidRDefault="00381690" w:rsidP="002E7D93">
      <w:pPr>
        <w:rPr>
          <w:rFonts w:ascii="맑은 고딕" w:eastAsia="맑은 고딕" w:hAnsi="맑은 고딕"/>
          <w:lang w:eastAsia="ko-KR"/>
        </w:rPr>
      </w:pPr>
    </w:p>
    <w:p w14:paraId="2FD4E21C" w14:textId="77777777" w:rsidR="00381690" w:rsidRDefault="00381690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21B15810" w14:textId="11FEC488" w:rsidR="002E7D93" w:rsidRPr="00C86D8C" w:rsidRDefault="00AA2BD3" w:rsidP="002E7D93">
      <w:pPr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C86D8C">
        <w:rPr>
          <w:rFonts w:ascii="맑은 고딕" w:eastAsia="맑은 고딕" w:hAnsi="맑은 고딕" w:hint="eastAsia"/>
          <w:b/>
          <w:sz w:val="24"/>
          <w:szCs w:val="24"/>
          <w:lang w:eastAsia="ko-KR"/>
        </w:rPr>
        <w:lastRenderedPageBreak/>
        <w:t>12</w:t>
      </w:r>
      <w:r w:rsidR="002E7D93" w:rsidRPr="00C86D8C">
        <w:rPr>
          <w:rFonts w:ascii="맑은 고딕" w:eastAsia="맑은 고딕" w:hAnsi="맑은 고딕"/>
          <w:b/>
          <w:sz w:val="24"/>
          <w:szCs w:val="24"/>
          <w:lang w:eastAsia="ko-KR"/>
        </w:rPr>
        <w:t>. 라이센스 요청 현황</w:t>
      </w:r>
      <w:r w:rsidR="002E7D93" w:rsidRPr="00C86D8C">
        <w:rPr>
          <w:rFonts w:ascii="맑은 고딕" w:eastAsia="맑은 고딕" w:hAnsi="맑은 고딕" w:hint="eastAsia"/>
          <w:b/>
          <w:sz w:val="24"/>
          <w:szCs w:val="24"/>
          <w:lang w:eastAsia="ko-KR"/>
        </w:rPr>
        <w:t xml:space="preserve"> 신청 분류 별</w:t>
      </w:r>
      <w:r w:rsidR="002E7D93" w:rsidRPr="00C86D8C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, </w:t>
      </w:r>
      <w:r w:rsidR="002E7D93" w:rsidRPr="00C86D8C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소프트웨어명 별</w:t>
      </w:r>
      <w:r w:rsidR="002E7D93" w:rsidRPr="00C86D8C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 </w:t>
      </w:r>
      <w:r w:rsidR="002E7D93" w:rsidRPr="00C86D8C">
        <w:rPr>
          <w:rFonts w:ascii="맑은 고딕" w:eastAsia="맑은 고딕" w:hAnsi="맑은 고딕" w:hint="eastAsia"/>
          <w:b/>
          <w:sz w:val="24"/>
          <w:szCs w:val="24"/>
          <w:lang w:eastAsia="ko-KR"/>
        </w:rPr>
        <w:t>조회</w:t>
      </w:r>
      <w:r w:rsidR="002E7D93" w:rsidRPr="00C86D8C">
        <w:rPr>
          <w:rFonts w:ascii="맑은 고딕" w:eastAsia="맑은 고딕" w:hAnsi="맑은 고딕"/>
          <w:b/>
          <w:sz w:val="24"/>
          <w:szCs w:val="24"/>
          <w:lang w:eastAsia="ko-KR"/>
        </w:rPr>
        <w:t xml:space="preserve"> </w:t>
      </w:r>
    </w:p>
    <w:p w14:paraId="2B8C2AC4" w14:textId="6B2BCB5C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</w:r>
      <w:r w:rsidR="00193ACF">
        <w:rPr>
          <w:rFonts w:ascii="맑은 고딕" w:eastAsia="맑은 고딕" w:hAnsi="맑은 고딕"/>
          <w:lang w:eastAsia="ko-KR"/>
        </w:rPr>
        <w:t>관리</w:t>
      </w:r>
      <w:r w:rsidR="00193ACF">
        <w:rPr>
          <w:rFonts w:ascii="맑은 고딕" w:eastAsia="맑은 고딕" w:hAnsi="맑은 고딕" w:hint="eastAsia"/>
          <w:lang w:eastAsia="ko-KR"/>
        </w:rPr>
        <w:t>자</w:t>
      </w:r>
      <w:r w:rsidRPr="002E7D93">
        <w:rPr>
          <w:rFonts w:ascii="맑은 고딕" w:eastAsia="맑은 고딕" w:hAnsi="맑은 고딕"/>
          <w:lang w:eastAsia="ko-KR"/>
        </w:rPr>
        <w:t xml:space="preserve"> 계정으로 라이센스 요청 현황</w:t>
      </w:r>
      <w:r w:rsidRPr="002E7D93">
        <w:rPr>
          <w:rFonts w:ascii="맑은 고딕" w:eastAsia="맑은 고딕" w:hAnsi="맑은 고딕" w:hint="eastAsia"/>
          <w:lang w:eastAsia="ko-KR"/>
        </w:rPr>
        <w:t>(일반신청, 데모신청) + 소프트웨어명 별로 조회</w:t>
      </w:r>
    </w:p>
    <w:p w14:paraId="3B516996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3D4C64CD" w14:textId="1946CF53" w:rsidR="002E7D93" w:rsidRPr="00C86D8C" w:rsidRDefault="00AA2BD3" w:rsidP="002E7D93">
      <w:pPr>
        <w:rPr>
          <w:rFonts w:ascii="맑은 고딕" w:eastAsia="맑은 고딕" w:hAnsi="맑은 고딕"/>
          <w:b/>
          <w:sz w:val="20"/>
        </w:rPr>
      </w:pPr>
      <w:r w:rsidRPr="00C86D8C">
        <w:rPr>
          <w:rFonts w:ascii="맑은 고딕" w:eastAsia="맑은 고딕" w:hAnsi="맑은 고딕" w:hint="eastAsia"/>
          <w:b/>
          <w:sz w:val="20"/>
        </w:rPr>
        <w:t>12</w:t>
      </w:r>
      <w:r w:rsidR="002E7D93" w:rsidRPr="00C86D8C">
        <w:rPr>
          <w:rFonts w:ascii="맑은 고딕" w:eastAsia="맑은 고딕" w:hAnsi="맑은 고딕"/>
          <w:b/>
          <w:sz w:val="20"/>
        </w:rPr>
        <w:t>.1</w:t>
      </w:r>
      <w:r w:rsidRPr="00C86D8C">
        <w:rPr>
          <w:rFonts w:ascii="맑은 고딕" w:eastAsia="맑은 고딕" w:hAnsi="맑은 고딕" w:hint="eastAsia"/>
          <w:b/>
          <w:sz w:val="20"/>
        </w:rPr>
        <w:t>.</w:t>
      </w:r>
      <w:r w:rsidR="002E7D93" w:rsidRPr="00C86D8C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C86D8C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C86D8C">
        <w:rPr>
          <w:rFonts w:ascii="맑은 고딕" w:eastAsia="맑은 고딕" w:hAnsi="맑은 고딕"/>
          <w:b/>
          <w:sz w:val="20"/>
        </w:rPr>
        <w:t>: POST 방식</w:t>
      </w:r>
    </w:p>
    <w:p w14:paraId="36C3E6FD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14813B93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258E0CFD" w14:textId="7C742C0A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</w:tblGrid>
      <w:tr w:rsidR="002E7D93" w:rsidRPr="002E7D93" w14:paraId="46A630FE" w14:textId="77777777" w:rsidTr="006E5ADF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5595185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53D3473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6B60477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67A1D64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48B56F29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0B259E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52F3C9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034790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814956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2E7D93" w:rsidRPr="002E7D93" w14:paraId="6373328C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37643C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13C30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02D95D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FD96E8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</w:tr>
      <w:tr w:rsidR="002E7D93" w:rsidRPr="002E7D93" w14:paraId="6DD30CC9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567137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E6226E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67A422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B47D56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</w:tr>
      <w:tr w:rsidR="002E7D93" w:rsidRPr="002E7D93" w14:paraId="21DE0A5B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49E6D9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authority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CDEE2F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DB6F96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F8A90B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권한(0:개인, 1:관리자)</w:t>
            </w:r>
          </w:p>
        </w:tc>
      </w:tr>
      <w:tr w:rsidR="002E7D93" w:rsidRPr="002E7D93" w14:paraId="625D21B0" w14:textId="77777777" w:rsidTr="006E5ADF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E400B0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9F4717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1B3007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24805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신청 상태</w:t>
            </w:r>
          </w:p>
        </w:tc>
      </w:tr>
    </w:tbl>
    <w:p w14:paraId="29E235BB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7481AFA6" w14:textId="028B82BC" w:rsidR="002E7D93" w:rsidRPr="002B58A0" w:rsidRDefault="00AA2BD3" w:rsidP="002E7D93">
      <w:pPr>
        <w:rPr>
          <w:rFonts w:ascii="맑은 고딕" w:eastAsia="맑은 고딕" w:hAnsi="맑은 고딕"/>
          <w:b/>
          <w:sz w:val="20"/>
        </w:rPr>
      </w:pPr>
      <w:r w:rsidRPr="00C86D8C">
        <w:rPr>
          <w:rFonts w:ascii="맑은 고딕" w:eastAsia="맑은 고딕" w:hAnsi="맑은 고딕" w:hint="eastAsia"/>
          <w:b/>
          <w:sz w:val="20"/>
        </w:rPr>
        <w:t>12</w:t>
      </w:r>
      <w:r w:rsidR="002E7D93" w:rsidRPr="00C86D8C">
        <w:rPr>
          <w:rFonts w:ascii="맑은 고딕" w:eastAsia="맑은 고딕" w:hAnsi="맑은 고딕"/>
          <w:b/>
          <w:sz w:val="20"/>
        </w:rPr>
        <w:t>.2</w:t>
      </w:r>
      <w:r w:rsidRPr="00C86D8C">
        <w:rPr>
          <w:rFonts w:ascii="맑은 고딕" w:eastAsia="맑은 고딕" w:hAnsi="맑은 고딕" w:hint="eastAsia"/>
          <w:b/>
          <w:sz w:val="20"/>
        </w:rPr>
        <w:t>.</w:t>
      </w:r>
      <w:r w:rsidR="002E7D93" w:rsidRPr="00C86D8C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C86D8C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C86D8C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C86D8C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C86D8C">
        <w:rPr>
          <w:rFonts w:ascii="맑은 고딕" w:eastAsia="맑은 고딕" w:hAnsi="맑은 고딕"/>
          <w:b/>
          <w:sz w:val="20"/>
        </w:rPr>
        <w:t xml:space="preserve"> </w:t>
      </w:r>
      <w:r w:rsidR="002E7D93" w:rsidRPr="00C86D8C">
        <w:rPr>
          <w:rFonts w:ascii="맑은 고딕" w:eastAsia="맑은 고딕" w:hAnsi="맑은 고딕" w:hint="eastAsia"/>
          <w:b/>
          <w:sz w:val="20"/>
        </w:rPr>
        <w:t>반환</w:t>
      </w:r>
    </w:p>
    <w:p w14:paraId="5DA15125" w14:textId="0FCA6C7A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16363A43" w14:textId="77777777" w:rsidTr="006E5ADF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10B2E64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3A39634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46A3403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7FE33D2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4BAD930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5CED49D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0D40AB62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965D39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272102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CE1B38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9B03CD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91A1FC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3A41E6D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715B2EAC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4FB7EB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F38B0C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CE1D57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EC84CD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539B17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4B66CC8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21A7F0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D8759C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C8AF56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9F5B51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2319F3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0C6033A4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578000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7A628C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C76DCB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6FD44F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D4ADF2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4D43DA79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1A9C4D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request_date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8F130A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7E4CB5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F58A8E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요청 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755AFB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55B6F380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F21349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7EC510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FECC21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8DF030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E8454D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1B96DDE3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6A84EF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1EA2EE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01701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DAA2F4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4E4E0F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5CB87821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1B80FEB0" w14:textId="62912B5C" w:rsidR="002E7D93" w:rsidRPr="00C86D8C" w:rsidRDefault="00AA2BD3" w:rsidP="002E7D93">
      <w:pPr>
        <w:rPr>
          <w:rFonts w:ascii="맑은 고딕" w:eastAsia="맑은 고딕" w:hAnsi="맑은 고딕"/>
          <w:b/>
          <w:sz w:val="20"/>
        </w:rPr>
      </w:pPr>
      <w:r w:rsidRPr="00C86D8C">
        <w:rPr>
          <w:rFonts w:ascii="맑은 고딕" w:eastAsia="맑은 고딕" w:hAnsi="맑은 고딕"/>
          <w:b/>
          <w:sz w:val="20"/>
        </w:rPr>
        <w:t>12</w:t>
      </w:r>
      <w:r w:rsidR="002E7D93" w:rsidRPr="00C86D8C">
        <w:rPr>
          <w:rFonts w:ascii="맑은 고딕" w:eastAsia="맑은 고딕" w:hAnsi="맑은 고딕"/>
          <w:b/>
          <w:sz w:val="20"/>
        </w:rPr>
        <w:t>.3</w:t>
      </w:r>
      <w:r w:rsidRPr="00C86D8C">
        <w:rPr>
          <w:rFonts w:ascii="맑은 고딕" w:eastAsia="맑은 고딕" w:hAnsi="맑은 고딕" w:hint="eastAsia"/>
          <w:b/>
          <w:sz w:val="20"/>
        </w:rPr>
        <w:t>.</w:t>
      </w:r>
      <w:r w:rsidR="002E7D93" w:rsidRPr="00C86D8C">
        <w:rPr>
          <w:rFonts w:ascii="맑은 고딕" w:eastAsia="맑은 고딕" w:hAnsi="맑은 고딕"/>
          <w:b/>
          <w:sz w:val="20"/>
        </w:rPr>
        <w:t xml:space="preserve"> </w:t>
      </w:r>
      <w:r w:rsidR="002E7D93" w:rsidRPr="00C86D8C">
        <w:rPr>
          <w:rFonts w:ascii="맑은 고딕" w:eastAsia="맑은 고딕" w:hAnsi="맑은 고딕" w:hint="eastAsia"/>
          <w:b/>
          <w:sz w:val="20"/>
        </w:rPr>
        <w:t>샘플</w:t>
      </w:r>
      <w:r w:rsidR="002E7D93" w:rsidRPr="00C86D8C">
        <w:rPr>
          <w:rFonts w:ascii="맑은 고딕" w:eastAsia="맑은 고딕" w:hAnsi="맑은 고딕"/>
          <w:b/>
          <w:sz w:val="20"/>
        </w:rPr>
        <w:t>JSON</w:t>
      </w:r>
      <w:r w:rsidR="002E7D93" w:rsidRPr="00C86D8C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043C7B8E" w14:textId="77777777" w:rsidTr="006E5ADF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EB76DA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1DF6264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0726B19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7277616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68E119D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{"status":"success","data":”{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user_name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“박지성”</w:t>
            </w:r>
            <w:r w:rsidRPr="002E7D93">
              <w:rPr>
                <w:rFonts w:ascii="맑은 고딕" w:eastAsia="맑은 고딕" w:hAnsi="맑은 고딕"/>
              </w:rPr>
              <w:t>, “request_date”:”2017-01-01”,</w:t>
            </w:r>
          </w:p>
          <w:p w14:paraId="1EAA24F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0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}”, “{“sw_name”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”Microsoft Excelr”,”user_name”:”</w:t>
            </w:r>
            <w:r w:rsidRPr="002E7D93">
              <w:rPr>
                <w:rFonts w:ascii="맑은 고딕" w:eastAsia="맑은 고딕" w:hAnsi="맑은 고딕" w:hint="eastAsia"/>
              </w:rPr>
              <w:t>김남일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“request_date”:”2017-02-02”, “state”:”0”}”}</w:t>
            </w:r>
          </w:p>
          <w:p w14:paraId="00586D2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5B61043A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 xml:space="preserve">state: 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0(데모신청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1(일반신청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2(연장신청 대기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  <w:p w14:paraId="33EC1DB5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44E14EE0" w14:textId="77777777" w:rsidR="000C6289" w:rsidRDefault="000C6289" w:rsidP="002E7D93">
      <w:pPr>
        <w:rPr>
          <w:rFonts w:ascii="맑은 고딕" w:eastAsia="맑은 고딕" w:hAnsi="맑은 고딕"/>
          <w:lang w:eastAsia="ko-KR"/>
        </w:rPr>
      </w:pPr>
    </w:p>
    <w:p w14:paraId="7BEB912D" w14:textId="77777777" w:rsidR="000C6289" w:rsidRDefault="000C6289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1F5C9F0D" w14:textId="5582D3B5" w:rsidR="002E7D93" w:rsidRPr="002B58A0" w:rsidRDefault="003326A1" w:rsidP="002E7D93">
      <w:pPr>
        <w:rPr>
          <w:rFonts w:ascii="맑은 고딕" w:eastAsia="맑은 고딕" w:hAnsi="맑은 고딕"/>
          <w:b/>
          <w:sz w:val="24"/>
          <w:lang w:eastAsia="ko-KR"/>
        </w:rPr>
      </w:pPr>
      <w:r w:rsidRPr="002B58A0">
        <w:rPr>
          <w:rFonts w:ascii="맑은 고딕" w:eastAsia="맑은 고딕" w:hAnsi="맑은 고딕" w:hint="eastAsia"/>
          <w:b/>
          <w:sz w:val="24"/>
          <w:lang w:eastAsia="ko-KR"/>
        </w:rPr>
        <w:lastRenderedPageBreak/>
        <w:t>13</w:t>
      </w:r>
      <w:r w:rsidR="002E7D93" w:rsidRPr="002B58A0">
        <w:rPr>
          <w:rFonts w:ascii="맑은 고딕" w:eastAsia="맑은 고딕" w:hAnsi="맑은 고딕"/>
          <w:b/>
          <w:sz w:val="24"/>
          <w:lang w:eastAsia="ko-KR"/>
        </w:rPr>
        <w:t xml:space="preserve">. </w:t>
      </w:r>
      <w:r w:rsidR="002E7D93" w:rsidRPr="002B58A0">
        <w:rPr>
          <w:rFonts w:ascii="맑은 고딕" w:eastAsia="맑은 고딕" w:hAnsi="맑은 고딕" w:hint="eastAsia"/>
          <w:b/>
          <w:sz w:val="24"/>
          <w:lang w:eastAsia="ko-KR"/>
        </w:rPr>
        <w:t>라이센스 발급 완료 현황 전체 조회</w:t>
      </w:r>
    </w:p>
    <w:p w14:paraId="3F4E6C7F" w14:textId="1DED552D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  <w:r w:rsidRPr="002E7D93">
        <w:rPr>
          <w:rFonts w:ascii="맑은 고딕" w:eastAsia="맑은 고딕" w:hAnsi="맑은 고딕"/>
          <w:lang w:eastAsia="ko-KR"/>
        </w:rPr>
        <w:tab/>
      </w:r>
      <w:r w:rsidR="00341BE5">
        <w:rPr>
          <w:rFonts w:ascii="맑은 고딕" w:eastAsia="맑은 고딕" w:hAnsi="맑은 고딕"/>
          <w:lang w:eastAsia="ko-KR"/>
        </w:rPr>
        <w:t>관</w:t>
      </w:r>
      <w:r w:rsidR="00341BE5">
        <w:rPr>
          <w:rFonts w:ascii="맑은 고딕" w:eastAsia="맑은 고딕" w:hAnsi="맑은 고딕" w:hint="eastAsia"/>
          <w:lang w:eastAsia="ko-KR"/>
        </w:rPr>
        <w:t>리자</w:t>
      </w:r>
      <w:r w:rsidRPr="002E7D93">
        <w:rPr>
          <w:rFonts w:ascii="맑은 고딕" w:eastAsia="맑은 고딕" w:hAnsi="맑은 고딕"/>
          <w:lang w:eastAsia="ko-KR"/>
        </w:rPr>
        <w:t xml:space="preserve"> 계정으로 라이센스 </w:t>
      </w:r>
      <w:r w:rsidRPr="002E7D93">
        <w:rPr>
          <w:rFonts w:ascii="맑은 고딕" w:eastAsia="맑은 고딕" w:hAnsi="맑은 고딕" w:hint="eastAsia"/>
          <w:lang w:eastAsia="ko-KR"/>
        </w:rPr>
        <w:t>발급 완료 현황 전체 조회</w:t>
      </w:r>
    </w:p>
    <w:p w14:paraId="3EA51582" w14:textId="77777777" w:rsidR="002E7D93" w:rsidRPr="002E7D93" w:rsidRDefault="002E7D93" w:rsidP="002E7D93">
      <w:pPr>
        <w:rPr>
          <w:rFonts w:ascii="맑은 고딕" w:eastAsia="맑은 고딕" w:hAnsi="맑은 고딕"/>
          <w:lang w:eastAsia="ko-KR"/>
        </w:rPr>
      </w:pPr>
    </w:p>
    <w:p w14:paraId="5E37001B" w14:textId="4FFC415F" w:rsidR="002E7D93" w:rsidRPr="0061706A" w:rsidRDefault="003326A1" w:rsidP="002E7D93">
      <w:pPr>
        <w:rPr>
          <w:rFonts w:ascii="맑은 고딕" w:eastAsia="맑은 고딕" w:hAnsi="맑은 고딕"/>
          <w:b/>
          <w:sz w:val="20"/>
        </w:rPr>
      </w:pPr>
      <w:r w:rsidRPr="0061706A">
        <w:rPr>
          <w:rFonts w:ascii="맑은 고딕" w:eastAsia="맑은 고딕" w:hAnsi="맑은 고딕" w:hint="eastAsia"/>
          <w:b/>
          <w:sz w:val="20"/>
        </w:rPr>
        <w:t>13</w:t>
      </w:r>
      <w:r w:rsidR="002E7D93" w:rsidRPr="0061706A">
        <w:rPr>
          <w:rFonts w:ascii="맑은 고딕" w:eastAsia="맑은 고딕" w:hAnsi="맑은 고딕"/>
          <w:b/>
          <w:sz w:val="20"/>
        </w:rPr>
        <w:t>.1</w:t>
      </w:r>
      <w:r w:rsidRPr="0061706A">
        <w:rPr>
          <w:rFonts w:ascii="맑은 고딕" w:eastAsia="맑은 고딕" w:hAnsi="맑은 고딕" w:hint="eastAsia"/>
          <w:b/>
          <w:sz w:val="20"/>
        </w:rPr>
        <w:t>.</w:t>
      </w:r>
      <w:r w:rsidR="002E7D93" w:rsidRPr="0061706A">
        <w:rPr>
          <w:rFonts w:ascii="맑은 고딕" w:eastAsia="맑은 고딕" w:hAnsi="맑은 고딕"/>
          <w:b/>
          <w:sz w:val="20"/>
        </w:rPr>
        <w:t xml:space="preserve"> </w:t>
      </w:r>
      <w:proofErr w:type="gramStart"/>
      <w:r w:rsidR="002E7D93" w:rsidRPr="0061706A">
        <w:rPr>
          <w:rFonts w:ascii="맑은 고딕" w:eastAsia="맑은 고딕" w:hAnsi="맑은 고딕"/>
          <w:b/>
          <w:sz w:val="20"/>
        </w:rPr>
        <w:t>Request :</w:t>
      </w:r>
      <w:proofErr w:type="gramEnd"/>
      <w:r w:rsidR="002E7D93" w:rsidRPr="0061706A">
        <w:rPr>
          <w:rFonts w:ascii="맑은 고딕" w:eastAsia="맑은 고딕" w:hAnsi="맑은 고딕"/>
          <w:b/>
          <w:sz w:val="20"/>
        </w:rPr>
        <w:t>: POST 방식</w:t>
      </w:r>
    </w:p>
    <w:p w14:paraId="7F0BEA84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  <w:t>HTTP URL = ""</w:t>
      </w:r>
    </w:p>
    <w:p w14:paraId="0730BA93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0307A4E6" w14:textId="1A1AA416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Parameter </w:t>
      </w:r>
      <w:proofErr w:type="gramStart"/>
      <w:r w:rsidRPr="002E7D93">
        <w:rPr>
          <w:rFonts w:ascii="맑은 고딕" w:eastAsia="맑은 고딕" w:hAnsi="맑은 고딕" w:hint="eastAsia"/>
        </w:rPr>
        <w:t>형식</w:t>
      </w:r>
      <w:r w:rsidRPr="002E7D93">
        <w:rPr>
          <w:rFonts w:ascii="맑은 고딕" w:eastAsia="맑은 고딕" w:hAnsi="맑은 고딕"/>
        </w:rPr>
        <w:t>(</w:t>
      </w:r>
      <w:proofErr w:type="gramEnd"/>
      <w:r w:rsidRPr="002E7D93">
        <w:rPr>
          <w:rFonts w:ascii="맑은 고딕" w:eastAsia="맑은 고딕" w:hAnsi="맑은 고딕"/>
        </w:rPr>
        <w:t xml:space="preserve">Request Method = POST </w:t>
      </w:r>
      <w:r w:rsidRPr="002E7D93">
        <w:rPr>
          <w:rFonts w:ascii="맑은 고딕" w:eastAsia="맑은 고딕" w:hAnsi="맑은 고딕" w:hint="eastAsia"/>
        </w:rPr>
        <w:t>방식</w:t>
      </w:r>
      <w:r w:rsidRPr="002E7D93">
        <w:rPr>
          <w:rFonts w:ascii="맑은 고딕" w:eastAsia="맑은 고딕" w:hAnsi="맑은 고딕"/>
        </w:rPr>
        <w:t>)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3293"/>
      </w:tblGrid>
      <w:tr w:rsidR="002E7D93" w:rsidRPr="002E7D93" w14:paraId="455E0615" w14:textId="77777777" w:rsidTr="006E5ADF"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574DAE3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파라미터명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5A22848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타입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7943E1A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필수여부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</w:tcPr>
          <w:p w14:paraId="3C3481A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E7D93" w:rsidRPr="002E7D93" w14:paraId="27B91377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31C327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BC9BD9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57B8EC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020DC8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2E7D93" w:rsidRPr="002E7D93" w14:paraId="2266D952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22C8FB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corp_id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291AD3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String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9AE824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6C9AFB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회사명</w:t>
            </w:r>
          </w:p>
        </w:tc>
      </w:tr>
      <w:tr w:rsidR="002E7D93" w:rsidRPr="002E7D93" w14:paraId="45E75DEB" w14:textId="77777777" w:rsidTr="006E5ADF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EABF07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authority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534B84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int</w:t>
            </w: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28D8A3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AFBB8A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권한(0:개인, 1:관리자)</w:t>
            </w:r>
          </w:p>
        </w:tc>
      </w:tr>
      <w:tr w:rsidR="002E7D93" w:rsidRPr="002E7D93" w14:paraId="3FCB4378" w14:textId="77777777" w:rsidTr="006E5ADF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80AE14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4704F2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5398A0F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16521B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73E83233" w14:textId="77777777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ab/>
      </w:r>
    </w:p>
    <w:p w14:paraId="3CEC3CAF" w14:textId="3D23113B" w:rsidR="002E7D93" w:rsidRPr="002B58A0" w:rsidRDefault="004543E0" w:rsidP="002E7D93">
      <w:pPr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13</w:t>
      </w:r>
      <w:r w:rsidR="002E7D93" w:rsidRPr="0061706A">
        <w:rPr>
          <w:rFonts w:ascii="맑은 고딕" w:eastAsia="맑은 고딕" w:hAnsi="맑은 고딕"/>
          <w:b/>
          <w:sz w:val="20"/>
        </w:rPr>
        <w:t>.2</w:t>
      </w:r>
      <w:r w:rsidR="0061706A" w:rsidRPr="0061706A">
        <w:rPr>
          <w:rFonts w:ascii="맑은 고딕" w:eastAsia="맑은 고딕" w:hAnsi="맑은 고딕" w:hint="eastAsia"/>
          <w:b/>
          <w:sz w:val="20"/>
        </w:rPr>
        <w:t>.</w:t>
      </w:r>
      <w:r w:rsidR="002E7D93" w:rsidRPr="0061706A">
        <w:rPr>
          <w:rFonts w:ascii="맑은 고딕" w:eastAsia="맑은 고딕" w:hAnsi="맑은 고딕"/>
          <w:b/>
          <w:sz w:val="20"/>
        </w:rPr>
        <w:t xml:space="preserve"> Response </w:t>
      </w:r>
      <w:proofErr w:type="gramStart"/>
      <w:r w:rsidR="002E7D93" w:rsidRPr="0061706A">
        <w:rPr>
          <w:rFonts w:ascii="맑은 고딕" w:eastAsia="맑은 고딕" w:hAnsi="맑은 고딕"/>
          <w:b/>
          <w:sz w:val="20"/>
        </w:rPr>
        <w:t>Format :</w:t>
      </w:r>
      <w:proofErr w:type="gramEnd"/>
      <w:r w:rsidR="002E7D93" w:rsidRPr="0061706A">
        <w:rPr>
          <w:rFonts w:ascii="맑은 고딕" w:eastAsia="맑은 고딕" w:hAnsi="맑은 고딕"/>
          <w:b/>
          <w:sz w:val="20"/>
        </w:rPr>
        <w:t xml:space="preserve">: JSON </w:t>
      </w:r>
      <w:r w:rsidR="002E7D93" w:rsidRPr="0061706A">
        <w:rPr>
          <w:rFonts w:ascii="맑은 고딕" w:eastAsia="맑은 고딕" w:hAnsi="맑은 고딕" w:hint="eastAsia"/>
          <w:b/>
          <w:sz w:val="20"/>
        </w:rPr>
        <w:t>형태로</w:t>
      </w:r>
      <w:r w:rsidR="002E7D93" w:rsidRPr="0061706A">
        <w:rPr>
          <w:rFonts w:ascii="맑은 고딕" w:eastAsia="맑은 고딕" w:hAnsi="맑은 고딕"/>
          <w:b/>
          <w:sz w:val="20"/>
        </w:rPr>
        <w:t xml:space="preserve"> </w:t>
      </w:r>
      <w:r w:rsidR="002E7D93" w:rsidRPr="0061706A">
        <w:rPr>
          <w:rFonts w:ascii="맑은 고딕" w:eastAsia="맑은 고딕" w:hAnsi="맑은 고딕" w:hint="eastAsia"/>
          <w:b/>
          <w:sz w:val="20"/>
        </w:rPr>
        <w:t>반환</w:t>
      </w:r>
    </w:p>
    <w:p w14:paraId="44C86F9F" w14:textId="588FA786" w:rsidR="002E7D93" w:rsidRPr="002E7D93" w:rsidRDefault="002E7D93" w:rsidP="002E7D93">
      <w:pPr>
        <w:rPr>
          <w:rFonts w:ascii="맑은 고딕" w:eastAsia="맑은 고딕" w:hAnsi="맑은 고딕"/>
        </w:rPr>
      </w:pPr>
      <w:r w:rsidRPr="002E7D93">
        <w:rPr>
          <w:rFonts w:ascii="맑은 고딕" w:eastAsia="맑은 고딕" w:hAnsi="맑은 고딕"/>
        </w:rPr>
        <w:t xml:space="preserve">- </w:t>
      </w:r>
      <w:r w:rsidRPr="002E7D93">
        <w:rPr>
          <w:rFonts w:ascii="맑은 고딕" w:eastAsia="맑은 고딕" w:hAnsi="맑은 고딕" w:hint="eastAsia"/>
        </w:rPr>
        <w:t>반환값</w:t>
      </w:r>
      <w:r w:rsidRPr="002E7D93">
        <w:rPr>
          <w:rFonts w:ascii="맑은 고딕" w:eastAsia="맑은 고딕" w:hAnsi="맑은 고딕"/>
        </w:rPr>
        <w:t xml:space="preserve"> </w:t>
      </w:r>
      <w:r w:rsidRPr="002E7D93">
        <w:rPr>
          <w:rFonts w:ascii="맑은 고딕" w:eastAsia="맑은 고딕" w:hAnsi="맑은 고딕" w:hint="eastAsia"/>
        </w:rPr>
        <w:t>형식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2038"/>
        <w:gridCol w:w="2551"/>
      </w:tblGrid>
      <w:tr w:rsidR="002E7D93" w:rsidRPr="002E7D93" w14:paraId="2A3D0E4D" w14:textId="77777777" w:rsidTr="006E5ADF"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586F0BC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엘리먼트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3723325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Depth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5C4F597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배열</w:t>
            </w:r>
          </w:p>
          <w:p w14:paraId="6B293CD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280F1C6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C6D9F1"/>
            <w:tcMar>
              <w:top w:w="100" w:type="nil"/>
              <w:right w:w="100" w:type="nil"/>
            </w:tcMar>
            <w:vAlign w:val="center"/>
          </w:tcPr>
          <w:p w14:paraId="66C18CA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값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구분</w:t>
            </w:r>
          </w:p>
        </w:tc>
      </w:tr>
      <w:tr w:rsidR="002E7D93" w:rsidRPr="002E7D93" w14:paraId="3BCF43DB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35A659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status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DF7D52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7B912B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20F85E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성공여부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8914BE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success : </w:t>
            </w:r>
            <w:r w:rsidRPr="002E7D93">
              <w:rPr>
                <w:rFonts w:ascii="맑은 고딕" w:eastAsia="맑은 고딕" w:hAnsi="맑은 고딕" w:hint="eastAsia"/>
              </w:rPr>
              <w:t>성공</w:t>
            </w:r>
            <w:r w:rsidRPr="002E7D93">
              <w:rPr>
                <w:rFonts w:ascii="맑은 고딕" w:eastAsia="맑은 고딕" w:hAnsi="맑은 고딕"/>
              </w:rPr>
              <w:t>(</w:t>
            </w:r>
            <w:r w:rsidRPr="002E7D93">
              <w:rPr>
                <w:rFonts w:ascii="맑은 고딕" w:eastAsia="맑은 고딕" w:hAnsi="맑은 고딕" w:hint="eastAsia"/>
              </w:rPr>
              <w:t>정상</w:t>
            </w:r>
            <w:r w:rsidRPr="002E7D93">
              <w:rPr>
                <w:rFonts w:ascii="맑은 고딕" w:eastAsia="맑은 고딕" w:hAnsi="맑은 고딕"/>
              </w:rPr>
              <w:t>)</w:t>
            </w:r>
          </w:p>
          <w:p w14:paraId="2918E9D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error : </w:t>
            </w:r>
            <w:r w:rsidRPr="002E7D93">
              <w:rPr>
                <w:rFonts w:ascii="맑은 고딕" w:eastAsia="맑은 고딕" w:hAnsi="맑은 고딕" w:hint="eastAsia"/>
              </w:rPr>
              <w:t>실패</w:t>
            </w:r>
          </w:p>
        </w:tc>
      </w:tr>
      <w:tr w:rsidR="002E7D93" w:rsidRPr="002E7D93" w14:paraId="2EF998A2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96AFA3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80E82D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FBDA6E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9B7D17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BEC9AC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318E7E83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861535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sw_name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8C8392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4457E9D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91700A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소프트웨어명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281330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C17B0B1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298369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user_name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472346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C50A06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C2601C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91F2D4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3D10022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3E231DF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start_date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79FFB0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F6CF151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1725A6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시작 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B02570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6A4C0630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23FEDD8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end_date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384B72C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573B887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37AC699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만료 날짜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8218DD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41FDD8EB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196546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F30BBA5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B9BAD0B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E4A470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292BA32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  <w:tr w:rsidR="002E7D93" w:rsidRPr="002E7D93" w14:paraId="2D871B15" w14:textId="77777777" w:rsidTr="006E5ADF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4277978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00FCB59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2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79CF276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38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1B26F063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3FE0C8E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</w:tc>
      </w:tr>
    </w:tbl>
    <w:p w14:paraId="71FCAC93" w14:textId="77777777" w:rsidR="002E7D93" w:rsidRPr="002E7D93" w:rsidRDefault="002E7D93" w:rsidP="002E7D93">
      <w:pPr>
        <w:rPr>
          <w:rFonts w:ascii="맑은 고딕" w:eastAsia="맑은 고딕" w:hAnsi="맑은 고딕"/>
        </w:rPr>
      </w:pPr>
    </w:p>
    <w:p w14:paraId="06AE756C" w14:textId="27C3F6B6" w:rsidR="002E7D93" w:rsidRPr="0061706A" w:rsidRDefault="004543E0" w:rsidP="002E7D93">
      <w:pPr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13</w:t>
      </w:r>
      <w:r w:rsidR="002E7D93" w:rsidRPr="0061706A">
        <w:rPr>
          <w:rFonts w:ascii="맑은 고딕" w:eastAsia="맑은 고딕" w:hAnsi="맑은 고딕"/>
          <w:b/>
          <w:sz w:val="20"/>
        </w:rPr>
        <w:t>.3</w:t>
      </w:r>
      <w:r w:rsidR="0061706A" w:rsidRPr="0061706A">
        <w:rPr>
          <w:rFonts w:ascii="맑은 고딕" w:eastAsia="맑은 고딕" w:hAnsi="맑은 고딕" w:hint="eastAsia"/>
          <w:b/>
          <w:sz w:val="20"/>
        </w:rPr>
        <w:t>.</w:t>
      </w:r>
      <w:r w:rsidR="002E7D93" w:rsidRPr="0061706A">
        <w:rPr>
          <w:rFonts w:ascii="맑은 고딕" w:eastAsia="맑은 고딕" w:hAnsi="맑은 고딕"/>
          <w:b/>
          <w:sz w:val="20"/>
        </w:rPr>
        <w:t xml:space="preserve"> </w:t>
      </w:r>
      <w:r w:rsidR="002E7D93" w:rsidRPr="0061706A">
        <w:rPr>
          <w:rFonts w:ascii="맑은 고딕" w:eastAsia="맑은 고딕" w:hAnsi="맑은 고딕" w:hint="eastAsia"/>
          <w:b/>
          <w:sz w:val="20"/>
        </w:rPr>
        <w:t>샘플</w:t>
      </w:r>
      <w:r w:rsidR="002E7D93" w:rsidRPr="0061706A">
        <w:rPr>
          <w:rFonts w:ascii="맑은 고딕" w:eastAsia="맑은 고딕" w:hAnsi="맑은 고딕"/>
          <w:b/>
          <w:sz w:val="20"/>
        </w:rPr>
        <w:t>JSON</w:t>
      </w:r>
      <w:r w:rsidR="002E7D93" w:rsidRPr="0061706A">
        <w:rPr>
          <w:rFonts w:ascii="맑은 고딕" w:eastAsia="맑은 고딕" w:hAnsi="맑은 고딕" w:hint="eastAsia"/>
          <w:b/>
          <w:sz w:val="20"/>
        </w:rPr>
        <w:t>예제</w:t>
      </w:r>
    </w:p>
    <w:tbl>
      <w:tblPr>
        <w:tblW w:w="9773" w:type="dxa"/>
        <w:tblInd w:w="-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2E7D93" w:rsidRPr="002E7D93" w14:paraId="048142E9" w14:textId="77777777" w:rsidTr="006E5ADF">
        <w:tc>
          <w:tcPr>
            <w:tcW w:w="977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cMar>
              <w:top w:w="100" w:type="nil"/>
              <w:right w:w="100" w:type="nil"/>
            </w:tcMar>
          </w:tcPr>
          <w:p w14:paraId="6DDB73F8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- </w:t>
            </w:r>
            <w:r w:rsidRPr="002E7D93">
              <w:rPr>
                <w:rFonts w:ascii="맑은 고딕" w:eastAsia="맑은 고딕" w:hAnsi="맑은 고딕" w:hint="eastAsia"/>
              </w:rPr>
              <w:t>실패할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16FCD2BA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{"status":"error"," data ":"error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}</w:t>
            </w:r>
          </w:p>
          <w:p w14:paraId="7C2CF71E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64113A0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-</w:t>
            </w:r>
            <w:r w:rsidRPr="002E7D93">
              <w:rPr>
                <w:rFonts w:ascii="맑은 고딕" w:eastAsia="맑은 고딕" w:hAnsi="맑은 고딕" w:hint="eastAsia"/>
              </w:rPr>
              <w:t>성공할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경우</w:t>
            </w: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샘플</w:t>
            </w:r>
          </w:p>
          <w:p w14:paraId="03EBE966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>{"status":"success","data":”{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sw_name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Microsoft Excel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 xml:space="preserve">,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user_name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“박지성”</w:t>
            </w:r>
            <w:r w:rsidRPr="002E7D93">
              <w:rPr>
                <w:rFonts w:ascii="맑은 고딕" w:eastAsia="맑은 고딕" w:hAnsi="맑은 고딕"/>
              </w:rPr>
              <w:t>, “request_date”:”2017-01-01”,</w:t>
            </w:r>
          </w:p>
          <w:p w14:paraId="0C65B324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  <w:r w:rsidRPr="002E7D93">
              <w:rPr>
                <w:rFonts w:ascii="맑은 고딕" w:eastAsia="맑은 고딕" w:hAnsi="맑은 고딕"/>
              </w:rPr>
              <w:t xml:space="preserve"> 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state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:</w:t>
            </w:r>
            <w:r w:rsidRPr="002E7D93">
              <w:rPr>
                <w:rFonts w:ascii="맑은 고딕" w:eastAsia="맑은 고딕" w:hAnsi="맑은 고딕" w:hint="eastAsia"/>
              </w:rPr>
              <w:t>“</w:t>
            </w:r>
            <w:r w:rsidRPr="002E7D93">
              <w:rPr>
                <w:rFonts w:ascii="맑은 고딕" w:eastAsia="맑은 고딕" w:hAnsi="맑은 고딕"/>
              </w:rPr>
              <w:t>0</w:t>
            </w:r>
            <w:r w:rsidRPr="002E7D93">
              <w:rPr>
                <w:rFonts w:ascii="맑은 고딕" w:eastAsia="맑은 고딕" w:hAnsi="맑은 고딕" w:hint="eastAsia"/>
              </w:rPr>
              <w:t>”</w:t>
            </w:r>
            <w:r w:rsidRPr="002E7D93">
              <w:rPr>
                <w:rFonts w:ascii="맑은 고딕" w:eastAsia="맑은 고딕" w:hAnsi="맑은 고딕"/>
              </w:rPr>
              <w:t>}”, “{“sw_name”</w:t>
            </w:r>
            <w:r w:rsidRPr="002E7D93">
              <w:rPr>
                <w:rFonts w:ascii="맑은 고딕" w:eastAsia="맑은 고딕" w:hAnsi="맑은 고딕" w:hint="eastAsia"/>
              </w:rPr>
              <w:t>:</w:t>
            </w:r>
            <w:r w:rsidRPr="002E7D93">
              <w:rPr>
                <w:rFonts w:ascii="맑은 고딕" w:eastAsia="맑은 고딕" w:hAnsi="맑은 고딕"/>
              </w:rPr>
              <w:t>”Microsoft Excelr”,”user_name”:”</w:t>
            </w:r>
            <w:r w:rsidRPr="002E7D93">
              <w:rPr>
                <w:rFonts w:ascii="맑은 고딕" w:eastAsia="맑은 고딕" w:hAnsi="맑은 고딕" w:hint="eastAsia"/>
              </w:rPr>
              <w:t>김남일</w:t>
            </w:r>
            <w:r w:rsidRPr="002E7D93">
              <w:rPr>
                <w:rFonts w:ascii="맑은 고딕" w:eastAsia="맑은 고딕" w:hAnsi="맑은 고딕"/>
              </w:rPr>
              <w:t>”</w:t>
            </w:r>
            <w:r w:rsidRPr="002E7D93">
              <w:rPr>
                <w:rFonts w:ascii="맑은 고딕" w:eastAsia="맑은 고딕" w:hAnsi="맑은 고딕" w:hint="eastAsia"/>
              </w:rPr>
              <w:t xml:space="preserve">, </w:t>
            </w:r>
            <w:r w:rsidRPr="002E7D93">
              <w:rPr>
                <w:rFonts w:ascii="맑은 고딕" w:eastAsia="맑은 고딕" w:hAnsi="맑은 고딕"/>
              </w:rPr>
              <w:t>“request_date”:”2017-02-02”, “state”:”0”}”}</w:t>
            </w:r>
          </w:p>
          <w:p w14:paraId="349631B0" w14:textId="77777777" w:rsidR="002E7D93" w:rsidRPr="002E7D93" w:rsidRDefault="002E7D93" w:rsidP="002E7D93">
            <w:pPr>
              <w:rPr>
                <w:rFonts w:ascii="맑은 고딕" w:eastAsia="맑은 고딕" w:hAnsi="맑은 고딕"/>
              </w:rPr>
            </w:pPr>
          </w:p>
          <w:p w14:paraId="00FCFCF7" w14:textId="77777777" w:rsidR="002E7D93" w:rsidRPr="002E7D93" w:rsidRDefault="002E7D93" w:rsidP="002E7D93">
            <w:pPr>
              <w:rPr>
                <w:rFonts w:ascii="맑은 고딕" w:eastAsia="맑은 고딕" w:hAnsi="맑은 고딕"/>
                <w:lang w:eastAsia="ko-KR"/>
              </w:rPr>
            </w:pPr>
            <w:r w:rsidRPr="002E7D93">
              <w:rPr>
                <w:rFonts w:ascii="맑은 고딕" w:eastAsia="맑은 고딕" w:hAnsi="맑은 고딕"/>
                <w:lang w:eastAsia="ko-KR"/>
              </w:rPr>
              <w:t xml:space="preserve">state: 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>0(데모신청</w:t>
            </w:r>
            <w:r w:rsidRPr="002E7D93">
              <w:rPr>
                <w:rFonts w:ascii="맑은 고딕" w:eastAsia="맑은 고딕" w:hAnsi="맑은 고딕"/>
                <w:lang w:eastAsia="ko-KR"/>
              </w:rPr>
              <w:t>),</w:t>
            </w:r>
            <w:r w:rsidRPr="002E7D93">
              <w:rPr>
                <w:rFonts w:ascii="맑은 고딕" w:eastAsia="맑은 고딕" w:hAnsi="맑은 고딕" w:hint="eastAsia"/>
                <w:lang w:eastAsia="ko-KR"/>
              </w:rPr>
              <w:t xml:space="preserve"> 1(일반신청</w:t>
            </w:r>
            <w:r w:rsidRPr="002E7D93"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</w:tr>
    </w:tbl>
    <w:p w14:paraId="51FEAB96" w14:textId="479CCACD" w:rsidR="00935CF6" w:rsidRDefault="00935CF6">
      <w:pPr>
        <w:rPr>
          <w:lang w:eastAsia="ko-KR"/>
        </w:rPr>
      </w:pPr>
    </w:p>
    <w:p w14:paraId="651CEB8B" w14:textId="77777777" w:rsidR="00935CF6" w:rsidRDefault="00935CF6">
      <w:pPr>
        <w:rPr>
          <w:lang w:eastAsia="ko-KR"/>
        </w:rPr>
      </w:pPr>
      <w:r>
        <w:rPr>
          <w:lang w:eastAsia="ko-KR"/>
        </w:rPr>
        <w:br w:type="page"/>
      </w:r>
    </w:p>
    <w:p w14:paraId="7599600C" w14:textId="7821DA3B" w:rsidR="004543E0" w:rsidRPr="002B58A0" w:rsidRDefault="004543E0" w:rsidP="004543E0">
      <w:pP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lastRenderedPageBreak/>
        <w:t>14. 내 디바이스 조회</w:t>
      </w:r>
    </w:p>
    <w:p w14:paraId="1806A572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등록된 디바이스를 모두 조회한다</w:t>
      </w:r>
    </w:p>
    <w:p w14:paraId="3D7F1D8C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  <w:bookmarkStart w:id="4" w:name="_Toc396242197"/>
      <w:bookmarkStart w:id="5" w:name="_Toc396844457"/>
      <w:bookmarkStart w:id="6" w:name="_Toc396983061"/>
      <w:bookmarkEnd w:id="4"/>
      <w:bookmarkEnd w:id="5"/>
      <w:bookmarkEnd w:id="6"/>
    </w:p>
    <w:p w14:paraId="509D553B" w14:textId="45BE0C69" w:rsidR="004543E0" w:rsidRPr="002B58A0" w:rsidRDefault="004543E0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14.1. </w:t>
      </w:r>
      <w:proofErr w:type="gramStart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3EDB9C50" w14:textId="77777777" w:rsidR="004543E0" w:rsidRPr="002B58A0" w:rsidRDefault="004543E0" w:rsidP="002B58A0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 xml:space="preserve">" 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device/all "</w:t>
      </w:r>
    </w:p>
    <w:p w14:paraId="0A0887C7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044D8130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543E0" w:rsidRPr="002B58A0" w14:paraId="674B4AD7" w14:textId="77777777" w:rsidTr="00A732EE">
        <w:tc>
          <w:tcPr>
            <w:tcW w:w="1296" w:type="dxa"/>
            <w:shd w:val="clear" w:color="auto" w:fill="C6D9F1"/>
          </w:tcPr>
          <w:p w14:paraId="2C61C22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3D619F4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6528CD4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6957C5C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543E0" w:rsidRPr="002B58A0" w14:paraId="2F1E5983" w14:textId="77777777" w:rsidTr="00A732EE">
        <w:tc>
          <w:tcPr>
            <w:tcW w:w="1296" w:type="dxa"/>
          </w:tcPr>
          <w:p w14:paraId="4E831B5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user_id</w:t>
            </w:r>
          </w:p>
        </w:tc>
        <w:tc>
          <w:tcPr>
            <w:tcW w:w="885" w:type="dxa"/>
          </w:tcPr>
          <w:p w14:paraId="16BD5890" w14:textId="72F93875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78FB525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5C93D9F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 xml:space="preserve">조회 할 사용자의 </w:t>
            </w:r>
            <w:r w:rsidRPr="002B58A0">
              <w:rPr>
                <w:rFonts w:ascii="맑은 고딕" w:eastAsia="맑은 고딕" w:hAnsi="맑은 고딕" w:cs="Malgun Gothic Semilight"/>
              </w:rPr>
              <w:t>id</w:t>
            </w:r>
          </w:p>
        </w:tc>
      </w:tr>
      <w:tr w:rsidR="004543E0" w:rsidRPr="002B58A0" w14:paraId="5637C9B8" w14:textId="77777777" w:rsidTr="00A732EE">
        <w:tc>
          <w:tcPr>
            <w:tcW w:w="1296" w:type="dxa"/>
            <w:tcBorders>
              <w:bottom w:val="single" w:sz="4" w:space="0" w:color="auto"/>
            </w:tcBorders>
          </w:tcPr>
          <w:p w14:paraId="3A5CBC9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2BB1FE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FC3CC3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057E380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6FE4C066" w14:textId="77777777" w:rsidTr="00A732EE">
        <w:tc>
          <w:tcPr>
            <w:tcW w:w="1296" w:type="dxa"/>
          </w:tcPr>
          <w:p w14:paraId="354270A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885" w:type="dxa"/>
          </w:tcPr>
          <w:p w14:paraId="50E7DA0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</w:tcPr>
          <w:p w14:paraId="69A537C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</w:tcPr>
          <w:p w14:paraId="025AC92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35B60F54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207D70E2" w14:textId="316C9FB1" w:rsidR="004543E0" w:rsidRPr="002B58A0" w:rsidRDefault="004543E0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bookmarkStart w:id="7" w:name="_Toc396983063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14.2. Response </w:t>
      </w:r>
      <w:proofErr w:type="gramStart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  <w:bookmarkEnd w:id="7"/>
    </w:p>
    <w:p w14:paraId="00926502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543E0" w:rsidRPr="002B58A0" w14:paraId="6A3D8162" w14:textId="77777777" w:rsidTr="00A732EE">
        <w:tc>
          <w:tcPr>
            <w:tcW w:w="1606" w:type="dxa"/>
            <w:shd w:val="clear" w:color="auto" w:fill="C6D9F1"/>
            <w:vAlign w:val="center"/>
          </w:tcPr>
          <w:p w14:paraId="0B39C0A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41A00EE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346953A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47BC179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15E1225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78EE54F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543E0" w:rsidRPr="002B58A0" w14:paraId="3009F29D" w14:textId="77777777" w:rsidTr="00A732EE">
        <w:tc>
          <w:tcPr>
            <w:tcW w:w="1606" w:type="dxa"/>
          </w:tcPr>
          <w:p w14:paraId="549972B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1DD3398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4B523EA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2D3AE51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4772607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09EBA44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543E0" w:rsidRPr="002B58A0" w14:paraId="1D4D54C6" w14:textId="77777777" w:rsidTr="00A732EE">
        <w:tc>
          <w:tcPr>
            <w:tcW w:w="1606" w:type="dxa"/>
          </w:tcPr>
          <w:p w14:paraId="08AD3B1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78BFC05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6F426FD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62C8975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4462CC8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0951F84E" w14:textId="77777777" w:rsidTr="00A732EE">
        <w:tc>
          <w:tcPr>
            <w:tcW w:w="1606" w:type="dxa"/>
          </w:tcPr>
          <w:p w14:paraId="3ABA01D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nickname</w:t>
            </w:r>
          </w:p>
        </w:tc>
        <w:tc>
          <w:tcPr>
            <w:tcW w:w="788" w:type="dxa"/>
          </w:tcPr>
          <w:p w14:paraId="0CE4E9F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44EFD12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3F371EF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디바이스 닉네임</w:t>
            </w:r>
          </w:p>
        </w:tc>
        <w:tc>
          <w:tcPr>
            <w:tcW w:w="2247" w:type="dxa"/>
          </w:tcPr>
          <w:p w14:paraId="40AB5E6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6E00A9F4" w14:textId="77777777" w:rsidTr="00A732EE">
        <w:tc>
          <w:tcPr>
            <w:tcW w:w="1606" w:type="dxa"/>
          </w:tcPr>
          <w:p w14:paraId="28AF7C1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type</w:t>
            </w:r>
          </w:p>
        </w:tc>
        <w:tc>
          <w:tcPr>
            <w:tcW w:w="788" w:type="dxa"/>
          </w:tcPr>
          <w:p w14:paraId="6F392BB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7F4EFAB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13F6678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디바이스 타입</w:t>
            </w:r>
          </w:p>
        </w:tc>
        <w:tc>
          <w:tcPr>
            <w:tcW w:w="2247" w:type="dxa"/>
          </w:tcPr>
          <w:p w14:paraId="6EEF50E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436EE350" w14:textId="77777777" w:rsidTr="00A732EE">
        <w:tc>
          <w:tcPr>
            <w:tcW w:w="1606" w:type="dxa"/>
          </w:tcPr>
          <w:p w14:paraId="2A84DA4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mac</w:t>
            </w:r>
          </w:p>
        </w:tc>
        <w:tc>
          <w:tcPr>
            <w:tcW w:w="788" w:type="dxa"/>
          </w:tcPr>
          <w:p w14:paraId="45B660C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00ACB39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7C71E81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PC</w:t>
            </w:r>
          </w:p>
        </w:tc>
        <w:tc>
          <w:tcPr>
            <w:tcW w:w="2247" w:type="dxa"/>
          </w:tcPr>
          <w:p w14:paraId="38E1A47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66F1EF9B" w14:textId="77777777" w:rsidTr="00A732EE">
        <w:tc>
          <w:tcPr>
            <w:tcW w:w="1606" w:type="dxa"/>
          </w:tcPr>
          <w:p w14:paraId="1013407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usim</w:t>
            </w:r>
          </w:p>
        </w:tc>
        <w:tc>
          <w:tcPr>
            <w:tcW w:w="788" w:type="dxa"/>
          </w:tcPr>
          <w:p w14:paraId="4D9DDFB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3C9D37D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767324D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Mobile</w:t>
            </w:r>
          </w:p>
        </w:tc>
        <w:tc>
          <w:tcPr>
            <w:tcW w:w="2247" w:type="dxa"/>
          </w:tcPr>
          <w:p w14:paraId="3A58423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51E02EF2" w14:textId="77777777" w:rsidTr="00A732EE">
        <w:tc>
          <w:tcPr>
            <w:tcW w:w="1606" w:type="dxa"/>
          </w:tcPr>
          <w:p w14:paraId="6A81F82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pin</w:t>
            </w:r>
          </w:p>
        </w:tc>
        <w:tc>
          <w:tcPr>
            <w:tcW w:w="788" w:type="dxa"/>
          </w:tcPr>
          <w:p w14:paraId="1719F11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5943FCE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20498D5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Moblie</w:t>
            </w:r>
          </w:p>
        </w:tc>
        <w:tc>
          <w:tcPr>
            <w:tcW w:w="2247" w:type="dxa"/>
          </w:tcPr>
          <w:p w14:paraId="40C1477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1EDA88DD" w14:textId="77777777" w:rsidTr="00A732EE">
        <w:tc>
          <w:tcPr>
            <w:tcW w:w="1606" w:type="dxa"/>
          </w:tcPr>
          <w:p w14:paraId="2075DE0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serial</w:t>
            </w:r>
          </w:p>
        </w:tc>
        <w:tc>
          <w:tcPr>
            <w:tcW w:w="788" w:type="dxa"/>
          </w:tcPr>
          <w:p w14:paraId="64D3331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155AF76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5DD3122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PC</w:t>
            </w:r>
          </w:p>
        </w:tc>
        <w:tc>
          <w:tcPr>
            <w:tcW w:w="2247" w:type="dxa"/>
          </w:tcPr>
          <w:p w14:paraId="056C17D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66C275B5" w14:textId="77777777" w:rsidTr="00A732EE">
        <w:trPr>
          <w:trHeight w:val="296"/>
        </w:trPr>
        <w:tc>
          <w:tcPr>
            <w:tcW w:w="1606" w:type="dxa"/>
          </w:tcPr>
          <w:p w14:paraId="40C15B4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udid</w:t>
            </w:r>
          </w:p>
        </w:tc>
        <w:tc>
          <w:tcPr>
            <w:tcW w:w="788" w:type="dxa"/>
          </w:tcPr>
          <w:p w14:paraId="54D6A5B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499FC31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110CBF0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PC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/Mobile</w:t>
            </w:r>
          </w:p>
        </w:tc>
        <w:tc>
          <w:tcPr>
            <w:tcW w:w="2247" w:type="dxa"/>
          </w:tcPr>
          <w:p w14:paraId="3109F9D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4D2AA155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+ 굳이 다 보여줘야 할 필요?</w:t>
      </w:r>
    </w:p>
    <w:p w14:paraId="07604DB8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  <w:bookmarkStart w:id="8" w:name="_Toc396983064"/>
    </w:p>
    <w:p w14:paraId="777C0807" w14:textId="1492477D" w:rsidR="004543E0" w:rsidRPr="002B58A0" w:rsidRDefault="004543E0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14.3. 샘플 JSON예제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543E0" w:rsidRPr="002B58A0" w14:paraId="41813032" w14:textId="77777777" w:rsidTr="00A732EE">
        <w:tc>
          <w:tcPr>
            <w:tcW w:w="9684" w:type="dxa"/>
          </w:tcPr>
          <w:p w14:paraId="6C4CDFB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5C2E598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792E3E6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7E1BE60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0F539B6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157D1BE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"data":"{“nickname”:”HOME-PC”, “type”:”0”, “mac”:” dc:a9:04:90:60:98”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“usim”:”null”, “pin”:”null”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“serial”:” C02V10CKHV2H”, “udid”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:</w:t>
            </w:r>
            <w:r w:rsidRPr="002B58A0">
              <w:rPr>
                <w:rFonts w:ascii="맑은 고딕" w:eastAsia="맑은 고딕" w:hAnsi="맑은 고딕" w:cs="Malgun Gothic Semilight"/>
              </w:rPr>
              <w:t>” 671B6464-DBA2-5D10-BBCB-FB395080B984”}"}</w:t>
            </w:r>
          </w:p>
          <w:p w14:paraId="7BA3445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29D7E06D" w14:textId="77777777" w:rsidR="00B8143F" w:rsidRPr="002B58A0" w:rsidRDefault="00B8143F" w:rsidP="004543E0">
      <w:pPr>
        <w:rPr>
          <w:rFonts w:ascii="맑은 고딕" w:eastAsia="맑은 고딕" w:hAnsi="맑은 고딕" w:cs="Malgun Gothic Semilight"/>
        </w:rPr>
      </w:pPr>
    </w:p>
    <w:p w14:paraId="221829D0" w14:textId="77777777" w:rsidR="00B8143F" w:rsidRPr="002B58A0" w:rsidRDefault="00B8143F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/>
        </w:rPr>
        <w:br w:type="page"/>
      </w:r>
    </w:p>
    <w:p w14:paraId="126E81EC" w14:textId="7A5F63F4" w:rsidR="004543E0" w:rsidRPr="002B58A0" w:rsidRDefault="00B8143F" w:rsidP="004543E0">
      <w:pP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lastRenderedPageBreak/>
        <w:t xml:space="preserve">15. 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>소프트웨어별 내 디바이스 조회</w:t>
      </w:r>
    </w:p>
    <w:p w14:paraId="347AF34E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특정 소프트웨어의 라이센스를 가진 디바이스를 조회한다</w:t>
      </w:r>
    </w:p>
    <w:p w14:paraId="708E805E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</w:p>
    <w:p w14:paraId="25DF8651" w14:textId="388A8047" w:rsidR="004543E0" w:rsidRPr="002B58A0" w:rsidRDefault="00B8143F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15.1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0B30A81F" w14:textId="77777777" w:rsidR="004543E0" w:rsidRPr="002B58A0" w:rsidRDefault="004543E0" w:rsidP="002B58A0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 xml:space="preserve">" 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device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soft "</w:t>
      </w:r>
    </w:p>
    <w:p w14:paraId="64AE66CE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11AAD9DC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543E0" w:rsidRPr="002B58A0" w14:paraId="7F35D736" w14:textId="77777777" w:rsidTr="00A732EE">
        <w:tc>
          <w:tcPr>
            <w:tcW w:w="1296" w:type="dxa"/>
            <w:shd w:val="clear" w:color="auto" w:fill="C6D9F1"/>
          </w:tcPr>
          <w:p w14:paraId="62748B6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2C1527B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42A178E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47A77B6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543E0" w:rsidRPr="002B58A0" w14:paraId="0EA25092" w14:textId="77777777" w:rsidTr="00A732EE">
        <w:trPr>
          <w:trHeight w:val="339"/>
        </w:trPr>
        <w:tc>
          <w:tcPr>
            <w:tcW w:w="1296" w:type="dxa"/>
          </w:tcPr>
          <w:p w14:paraId="4F8E26A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user_id</w:t>
            </w:r>
          </w:p>
        </w:tc>
        <w:tc>
          <w:tcPr>
            <w:tcW w:w="885" w:type="dxa"/>
          </w:tcPr>
          <w:p w14:paraId="1B6EC8FD" w14:textId="51F49AF4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04215B5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0EB9F2B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 xml:space="preserve">조회 할 사용자의 </w:t>
            </w:r>
            <w:r w:rsidRPr="002B58A0">
              <w:rPr>
                <w:rFonts w:ascii="맑은 고딕" w:eastAsia="맑은 고딕" w:hAnsi="맑은 고딕" w:cs="Malgun Gothic Semilight"/>
              </w:rPr>
              <w:t>id</w:t>
            </w:r>
          </w:p>
        </w:tc>
      </w:tr>
      <w:tr w:rsidR="004543E0" w:rsidRPr="002B58A0" w14:paraId="6A8555FE" w14:textId="77777777" w:rsidTr="00A732EE">
        <w:tc>
          <w:tcPr>
            <w:tcW w:w="1296" w:type="dxa"/>
            <w:tcBorders>
              <w:bottom w:val="single" w:sz="4" w:space="0" w:color="auto"/>
            </w:tcBorders>
          </w:tcPr>
          <w:p w14:paraId="03F9B9F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sw_name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E5F48A4" w14:textId="3E3958B1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872793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6AA22C2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선택한 소프트웨어명</w:t>
            </w:r>
          </w:p>
        </w:tc>
      </w:tr>
      <w:tr w:rsidR="004543E0" w:rsidRPr="002B58A0" w14:paraId="40EC792C" w14:textId="77777777" w:rsidTr="00A732EE">
        <w:tc>
          <w:tcPr>
            <w:tcW w:w="1296" w:type="dxa"/>
          </w:tcPr>
          <w:p w14:paraId="1840F27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885" w:type="dxa"/>
          </w:tcPr>
          <w:p w14:paraId="0EA2055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</w:tcPr>
          <w:p w14:paraId="78B2983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</w:tcPr>
          <w:p w14:paraId="7687559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4AF160AE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2916C8EE" w14:textId="3467E85A" w:rsidR="004543E0" w:rsidRPr="002B58A0" w:rsidRDefault="00B8143F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15.2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Response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6A272481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543E0" w:rsidRPr="002B58A0" w14:paraId="29952A17" w14:textId="77777777" w:rsidTr="00A732EE">
        <w:tc>
          <w:tcPr>
            <w:tcW w:w="1606" w:type="dxa"/>
            <w:shd w:val="clear" w:color="auto" w:fill="C6D9F1"/>
            <w:vAlign w:val="center"/>
          </w:tcPr>
          <w:p w14:paraId="7AB0651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5C2329B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4C03AC1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43EDD60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1639BFE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40842BE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543E0" w:rsidRPr="002B58A0" w14:paraId="6495CFE2" w14:textId="77777777" w:rsidTr="00A732EE">
        <w:tc>
          <w:tcPr>
            <w:tcW w:w="1606" w:type="dxa"/>
          </w:tcPr>
          <w:p w14:paraId="5A7C80C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75655CF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4CAD11B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268CFE6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0A09AC3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30205CD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543E0" w:rsidRPr="002B58A0" w14:paraId="1C8EB7F8" w14:textId="77777777" w:rsidTr="00A732EE">
        <w:tc>
          <w:tcPr>
            <w:tcW w:w="1606" w:type="dxa"/>
          </w:tcPr>
          <w:p w14:paraId="62550B0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739439D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187CFA4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0D9B312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15BA064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70DF74C5" w14:textId="77777777" w:rsidTr="00A732EE">
        <w:tc>
          <w:tcPr>
            <w:tcW w:w="1606" w:type="dxa"/>
          </w:tcPr>
          <w:p w14:paraId="2A345C1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nickname</w:t>
            </w:r>
          </w:p>
        </w:tc>
        <w:tc>
          <w:tcPr>
            <w:tcW w:w="788" w:type="dxa"/>
          </w:tcPr>
          <w:p w14:paraId="35BDC4A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4C2D525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01BDBFF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디바이스 닉네임</w:t>
            </w:r>
          </w:p>
        </w:tc>
        <w:tc>
          <w:tcPr>
            <w:tcW w:w="2247" w:type="dxa"/>
          </w:tcPr>
          <w:p w14:paraId="677AE63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3A16EBCB" w14:textId="77777777" w:rsidTr="00A732EE">
        <w:tc>
          <w:tcPr>
            <w:tcW w:w="1606" w:type="dxa"/>
          </w:tcPr>
          <w:p w14:paraId="478FACC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type</w:t>
            </w:r>
          </w:p>
        </w:tc>
        <w:tc>
          <w:tcPr>
            <w:tcW w:w="788" w:type="dxa"/>
          </w:tcPr>
          <w:p w14:paraId="6DE3B72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53F5B50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142F669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디바이스 타입</w:t>
            </w:r>
          </w:p>
        </w:tc>
        <w:tc>
          <w:tcPr>
            <w:tcW w:w="2247" w:type="dxa"/>
          </w:tcPr>
          <w:p w14:paraId="797FE23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3227C806" w14:textId="77777777" w:rsidTr="00A732EE">
        <w:tc>
          <w:tcPr>
            <w:tcW w:w="1606" w:type="dxa"/>
          </w:tcPr>
          <w:p w14:paraId="1C60960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mac</w:t>
            </w:r>
          </w:p>
        </w:tc>
        <w:tc>
          <w:tcPr>
            <w:tcW w:w="788" w:type="dxa"/>
          </w:tcPr>
          <w:p w14:paraId="4069394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1FC645D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1472DB3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PC</w:t>
            </w:r>
          </w:p>
        </w:tc>
        <w:tc>
          <w:tcPr>
            <w:tcW w:w="2247" w:type="dxa"/>
          </w:tcPr>
          <w:p w14:paraId="154FD19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7E0AA95E" w14:textId="77777777" w:rsidTr="00A732EE">
        <w:tc>
          <w:tcPr>
            <w:tcW w:w="1606" w:type="dxa"/>
          </w:tcPr>
          <w:p w14:paraId="3B315CE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usim</w:t>
            </w:r>
          </w:p>
        </w:tc>
        <w:tc>
          <w:tcPr>
            <w:tcW w:w="788" w:type="dxa"/>
          </w:tcPr>
          <w:p w14:paraId="6FC6ECA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3D70B1F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2768CDC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Mobile</w:t>
            </w:r>
          </w:p>
        </w:tc>
        <w:tc>
          <w:tcPr>
            <w:tcW w:w="2247" w:type="dxa"/>
          </w:tcPr>
          <w:p w14:paraId="7AAA9B0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2DE93865" w14:textId="77777777" w:rsidTr="00A732EE">
        <w:tc>
          <w:tcPr>
            <w:tcW w:w="1606" w:type="dxa"/>
          </w:tcPr>
          <w:p w14:paraId="7A107A2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pin</w:t>
            </w:r>
          </w:p>
        </w:tc>
        <w:tc>
          <w:tcPr>
            <w:tcW w:w="788" w:type="dxa"/>
          </w:tcPr>
          <w:p w14:paraId="652AFF8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3D991A3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35903AE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Moblie</w:t>
            </w:r>
          </w:p>
        </w:tc>
        <w:tc>
          <w:tcPr>
            <w:tcW w:w="2247" w:type="dxa"/>
          </w:tcPr>
          <w:p w14:paraId="792F7D5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7318C5C3" w14:textId="77777777" w:rsidTr="00A732EE">
        <w:tc>
          <w:tcPr>
            <w:tcW w:w="1606" w:type="dxa"/>
          </w:tcPr>
          <w:p w14:paraId="67254BD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serial</w:t>
            </w:r>
          </w:p>
        </w:tc>
        <w:tc>
          <w:tcPr>
            <w:tcW w:w="788" w:type="dxa"/>
          </w:tcPr>
          <w:p w14:paraId="1CDB461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231C585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1175CAB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PC</w:t>
            </w:r>
          </w:p>
        </w:tc>
        <w:tc>
          <w:tcPr>
            <w:tcW w:w="2247" w:type="dxa"/>
          </w:tcPr>
          <w:p w14:paraId="6EEF72E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51780741" w14:textId="77777777" w:rsidTr="00A732EE">
        <w:trPr>
          <w:trHeight w:val="296"/>
        </w:trPr>
        <w:tc>
          <w:tcPr>
            <w:tcW w:w="1606" w:type="dxa"/>
          </w:tcPr>
          <w:p w14:paraId="1867B7C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udid</w:t>
            </w:r>
          </w:p>
        </w:tc>
        <w:tc>
          <w:tcPr>
            <w:tcW w:w="788" w:type="dxa"/>
          </w:tcPr>
          <w:p w14:paraId="5E01794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7997410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3AA7BE3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PC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/Mobile</w:t>
            </w:r>
          </w:p>
        </w:tc>
        <w:tc>
          <w:tcPr>
            <w:tcW w:w="2247" w:type="dxa"/>
          </w:tcPr>
          <w:p w14:paraId="5039B8E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04BB3A6F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1DBD646E" w14:textId="5B703FF9" w:rsidR="004543E0" w:rsidRPr="002B58A0" w:rsidRDefault="0010217C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15.3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543E0" w:rsidRPr="002B58A0" w14:paraId="19473FDB" w14:textId="77777777" w:rsidTr="00A732EE">
        <w:tc>
          <w:tcPr>
            <w:tcW w:w="9684" w:type="dxa"/>
          </w:tcPr>
          <w:p w14:paraId="05C29AF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15BFC8C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7985517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0A93AC7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5E4BD72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1E89B40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"data":"{“nickname”:”HOME-PC”, “type”:”0”, “mac”:” dc:a9:04:90:60:98”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“usim”:”null”, “pin”:”null”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“serial”:” C02V10CKHV2H”, “udid”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:</w:t>
            </w:r>
            <w:r w:rsidRPr="002B58A0">
              <w:rPr>
                <w:rFonts w:ascii="맑은 고딕" w:eastAsia="맑은 고딕" w:hAnsi="맑은 고딕" w:cs="Malgun Gothic Semilight"/>
              </w:rPr>
              <w:t>” 671B6464-DBA2-5D10-BBCB-FB395080B984”}"}</w:t>
            </w:r>
          </w:p>
          <w:p w14:paraId="23CD627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5D69791E" w14:textId="68768962" w:rsidR="0010217C" w:rsidRPr="002B58A0" w:rsidRDefault="0010217C" w:rsidP="004543E0">
      <w:pPr>
        <w:rPr>
          <w:rFonts w:ascii="맑은 고딕" w:eastAsia="맑은 고딕" w:hAnsi="맑은 고딕" w:cs="Malgun Gothic Semilight"/>
        </w:rPr>
      </w:pPr>
    </w:p>
    <w:p w14:paraId="1A0C6475" w14:textId="4E488192" w:rsidR="004543E0" w:rsidRPr="002B58A0" w:rsidRDefault="0010217C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/>
        </w:rPr>
        <w:br w:type="page"/>
      </w:r>
    </w:p>
    <w:p w14:paraId="01D33004" w14:textId="594E949C" w:rsidR="004543E0" w:rsidRPr="002B58A0" w:rsidRDefault="0010217C" w:rsidP="004543E0">
      <w:pP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lastRenderedPageBreak/>
        <w:t xml:space="preserve">16. 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>디바이스 추가</w:t>
      </w:r>
    </w:p>
    <w:p w14:paraId="1DE5BA02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새로운 디바이스를 추가한다</w:t>
      </w:r>
    </w:p>
    <w:p w14:paraId="4C1C4BF7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</w:p>
    <w:p w14:paraId="749B2D0D" w14:textId="36A7FA2A" w:rsidR="004543E0" w:rsidRPr="002B58A0" w:rsidRDefault="0010217C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16.1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001C4243" w14:textId="77777777" w:rsidR="004543E0" w:rsidRPr="002B58A0" w:rsidRDefault="004543E0" w:rsidP="002B58A0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 xml:space="preserve">" 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addnewdevice "</w:t>
      </w:r>
    </w:p>
    <w:p w14:paraId="5726C59A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057786CF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543E0" w:rsidRPr="002B58A0" w14:paraId="1F184ECC" w14:textId="77777777" w:rsidTr="00A732EE">
        <w:tc>
          <w:tcPr>
            <w:tcW w:w="1296" w:type="dxa"/>
            <w:shd w:val="clear" w:color="auto" w:fill="C6D9F1"/>
          </w:tcPr>
          <w:p w14:paraId="557B573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77CEA72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4DEFAE3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7EFBDB4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543E0" w:rsidRPr="002B58A0" w14:paraId="516F8C7A" w14:textId="77777777" w:rsidTr="00A732EE">
        <w:tc>
          <w:tcPr>
            <w:tcW w:w="1296" w:type="dxa"/>
          </w:tcPr>
          <w:p w14:paraId="0293A27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user_id</w:t>
            </w:r>
          </w:p>
        </w:tc>
        <w:tc>
          <w:tcPr>
            <w:tcW w:w="885" w:type="dxa"/>
          </w:tcPr>
          <w:p w14:paraId="74CD0F43" w14:textId="6D20AE6E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79CF819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28AB5F3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 xml:space="preserve">조회 할 사용자의 </w:t>
            </w:r>
            <w:r w:rsidRPr="002B58A0">
              <w:rPr>
                <w:rFonts w:ascii="맑은 고딕" w:eastAsia="맑은 고딕" w:hAnsi="맑은 고딕" w:cs="Malgun Gothic Semilight"/>
              </w:rPr>
              <w:t>id</w:t>
            </w:r>
          </w:p>
        </w:tc>
      </w:tr>
      <w:tr w:rsidR="004543E0" w:rsidRPr="002B58A0" w14:paraId="1FCA8AFC" w14:textId="77777777" w:rsidTr="00A732EE">
        <w:tc>
          <w:tcPr>
            <w:tcW w:w="1296" w:type="dxa"/>
            <w:tcBorders>
              <w:bottom w:val="single" w:sz="4" w:space="0" w:color="auto"/>
            </w:tcBorders>
          </w:tcPr>
          <w:p w14:paraId="3F6D0E9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5D4C03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5DDFF61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73F1D6C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430E416B" w14:textId="77777777" w:rsidTr="00A732EE">
        <w:tc>
          <w:tcPr>
            <w:tcW w:w="1296" w:type="dxa"/>
          </w:tcPr>
          <w:p w14:paraId="3842999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885" w:type="dxa"/>
          </w:tcPr>
          <w:p w14:paraId="6E0C4BD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</w:tcPr>
          <w:p w14:paraId="68C56FB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</w:tcPr>
          <w:p w14:paraId="795B6A6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14F088B4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50FA6066" w14:textId="78B42140" w:rsidR="0010217C" w:rsidRPr="002B58A0" w:rsidRDefault="0010217C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16.2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Response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5CBDD3A7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543E0" w:rsidRPr="002B58A0" w14:paraId="57A7C12A" w14:textId="77777777" w:rsidTr="00A732EE">
        <w:tc>
          <w:tcPr>
            <w:tcW w:w="1606" w:type="dxa"/>
            <w:shd w:val="clear" w:color="auto" w:fill="C6D9F1"/>
            <w:vAlign w:val="center"/>
          </w:tcPr>
          <w:p w14:paraId="796D827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7933C08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516F355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325E538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67B629D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527117B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543E0" w:rsidRPr="002B58A0" w14:paraId="30CB1BA8" w14:textId="77777777" w:rsidTr="00A732EE">
        <w:tc>
          <w:tcPr>
            <w:tcW w:w="1606" w:type="dxa"/>
          </w:tcPr>
          <w:p w14:paraId="59AA417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739F8BC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4AC2986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265C8C8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4788790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5997D4C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543E0" w:rsidRPr="002B58A0" w14:paraId="276CC594" w14:textId="77777777" w:rsidTr="00A732EE">
        <w:tc>
          <w:tcPr>
            <w:tcW w:w="1606" w:type="dxa"/>
          </w:tcPr>
          <w:p w14:paraId="7AF0C07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011382A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6488CF3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6F8306F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10AF12B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38D8DA63" w14:textId="77777777" w:rsidTr="00A732EE">
        <w:tc>
          <w:tcPr>
            <w:tcW w:w="1606" w:type="dxa"/>
          </w:tcPr>
          <w:p w14:paraId="12E477D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61D71C7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146D0B5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3659660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1EAB9DF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31713D26" w14:textId="77777777" w:rsidTr="00A732EE">
        <w:tc>
          <w:tcPr>
            <w:tcW w:w="1606" w:type="dxa"/>
          </w:tcPr>
          <w:p w14:paraId="723EDBE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708657B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6CE0405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7210B48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05EB5D9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2E70276A" w14:textId="77777777" w:rsidTr="00A732EE">
        <w:tc>
          <w:tcPr>
            <w:tcW w:w="1606" w:type="dxa"/>
          </w:tcPr>
          <w:p w14:paraId="60439A7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1C8ABCC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1177D79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3D96540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4B2390A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730CC278" w14:textId="77777777" w:rsidTr="00A732EE">
        <w:tc>
          <w:tcPr>
            <w:tcW w:w="1606" w:type="dxa"/>
          </w:tcPr>
          <w:p w14:paraId="1FA4C67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0F5E2BC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2AC250C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7BA0BF5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60D8AA5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2035CAAC" w14:textId="77777777" w:rsidTr="00A732EE">
        <w:tc>
          <w:tcPr>
            <w:tcW w:w="1606" w:type="dxa"/>
          </w:tcPr>
          <w:p w14:paraId="4B8D6C2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0B7A159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659C09E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2E34523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2842A80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45E6B5EB" w14:textId="77777777" w:rsidTr="00A732EE">
        <w:tc>
          <w:tcPr>
            <w:tcW w:w="1606" w:type="dxa"/>
          </w:tcPr>
          <w:p w14:paraId="4AACFB0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6928285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44A187A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03DDBB8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6C70FEA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19B11539" w14:textId="77777777" w:rsidTr="00A732EE">
        <w:trPr>
          <w:trHeight w:val="296"/>
        </w:trPr>
        <w:tc>
          <w:tcPr>
            <w:tcW w:w="1606" w:type="dxa"/>
          </w:tcPr>
          <w:p w14:paraId="3EDDE37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88" w:type="dxa"/>
          </w:tcPr>
          <w:p w14:paraId="616B558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752" w:type="dxa"/>
          </w:tcPr>
          <w:p w14:paraId="6DBD9A1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4213" w:type="dxa"/>
          </w:tcPr>
          <w:p w14:paraId="1DCE954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194225C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3987E6D4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2DAF128E" w14:textId="1F9E334B" w:rsidR="004543E0" w:rsidRPr="002B58A0" w:rsidRDefault="00341E7F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16.3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543E0" w:rsidRPr="002B58A0" w14:paraId="2CD2AF1E" w14:textId="77777777" w:rsidTr="00A732EE">
        <w:tc>
          <w:tcPr>
            <w:tcW w:w="9684" w:type="dxa"/>
          </w:tcPr>
          <w:p w14:paraId="3067ACA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1456443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4C833CB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61BCBFF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211D939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06B3E36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"data":}</w:t>
            </w:r>
          </w:p>
          <w:p w14:paraId="3E28585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2994E8BE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50B18881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/>
        </w:rPr>
        <w:br w:type="page"/>
      </w:r>
    </w:p>
    <w:p w14:paraId="231BF62F" w14:textId="2795B2F7" w:rsidR="004543E0" w:rsidRPr="002B58A0" w:rsidRDefault="00200CE5" w:rsidP="004543E0">
      <w:pPr>
        <w:rPr>
          <w:rFonts w:ascii="맑은 고딕" w:eastAsia="맑은 고딕" w:hAnsi="맑은 고딕" w:cs="Malgun Gothic Semilight"/>
          <w:b/>
          <w:bCs/>
          <w:sz w:val="24"/>
          <w:szCs w:val="24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</w:rPr>
        <w:lastRenderedPageBreak/>
        <w:t xml:space="preserve">17. 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</w:rPr>
        <w:t>통계 전체 조회</w:t>
      </w:r>
    </w:p>
    <w:p w14:paraId="02C0283E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전체 소프트웨어에 대한 라이센스 사용 통계를 조회한다</w:t>
      </w:r>
    </w:p>
    <w:p w14:paraId="20D48AB9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(총 다운로드/ 라이센스 요청/ 발급된 라이센스/ 데모버전)</w:t>
      </w:r>
    </w:p>
    <w:p w14:paraId="1CB3A311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</w:p>
    <w:p w14:paraId="32839646" w14:textId="34FF6A33" w:rsidR="004543E0" w:rsidRPr="002B58A0" w:rsidRDefault="00200CE5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17.1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7D28BFC3" w14:textId="77777777" w:rsidR="004543E0" w:rsidRPr="002B58A0" w:rsidRDefault="004543E0" w:rsidP="002B58A0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 xml:space="preserve">" 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statistics/all "</w:t>
      </w:r>
    </w:p>
    <w:p w14:paraId="1F518EDB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16E23A82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543E0" w:rsidRPr="002B58A0" w14:paraId="77B6A6CD" w14:textId="77777777" w:rsidTr="00A732EE">
        <w:tc>
          <w:tcPr>
            <w:tcW w:w="1296" w:type="dxa"/>
            <w:shd w:val="clear" w:color="auto" w:fill="C6D9F1"/>
          </w:tcPr>
          <w:p w14:paraId="7FEB439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7F8E260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0B55600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655136F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543E0" w:rsidRPr="002B58A0" w14:paraId="7510B063" w14:textId="77777777" w:rsidTr="00A732EE">
        <w:tc>
          <w:tcPr>
            <w:tcW w:w="1296" w:type="dxa"/>
          </w:tcPr>
          <w:p w14:paraId="3529F71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user_id</w:t>
            </w:r>
          </w:p>
        </w:tc>
        <w:tc>
          <w:tcPr>
            <w:tcW w:w="885" w:type="dxa"/>
          </w:tcPr>
          <w:p w14:paraId="25F9077F" w14:textId="16AEF6A1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5DA15A5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1212C4B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 xml:space="preserve">조회 할 사용자의 </w:t>
            </w:r>
            <w:r w:rsidRPr="002B58A0">
              <w:rPr>
                <w:rFonts w:ascii="맑은 고딕" w:eastAsia="맑은 고딕" w:hAnsi="맑은 고딕" w:cs="Malgun Gothic Semilight"/>
              </w:rPr>
              <w:t>id</w:t>
            </w:r>
          </w:p>
        </w:tc>
      </w:tr>
      <w:tr w:rsidR="004543E0" w:rsidRPr="002B58A0" w14:paraId="60DC6243" w14:textId="77777777" w:rsidTr="00A732EE">
        <w:tc>
          <w:tcPr>
            <w:tcW w:w="1296" w:type="dxa"/>
            <w:tcBorders>
              <w:bottom w:val="single" w:sz="4" w:space="0" w:color="auto"/>
            </w:tcBorders>
          </w:tcPr>
          <w:p w14:paraId="1C4BA9F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corp_id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DC561F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int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84D3C9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061B501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조회 할 사용자의 회사 </w:t>
            </w:r>
            <w:r w:rsidRPr="002B58A0">
              <w:rPr>
                <w:rFonts w:ascii="맑은 고딕" w:eastAsia="맑은 고딕" w:hAnsi="맑은 고딕" w:cs="Malgun Gothic Semilight"/>
                <w:lang w:eastAsia="ko-KR"/>
              </w:rPr>
              <w:t>id</w:t>
            </w:r>
          </w:p>
        </w:tc>
      </w:tr>
      <w:tr w:rsidR="004543E0" w:rsidRPr="002B58A0" w14:paraId="24DBAB04" w14:textId="77777777" w:rsidTr="00A732EE">
        <w:trPr>
          <w:trHeight w:val="297"/>
        </w:trPr>
        <w:tc>
          <w:tcPr>
            <w:tcW w:w="1296" w:type="dxa"/>
          </w:tcPr>
          <w:p w14:paraId="01B2915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authority</w:t>
            </w:r>
          </w:p>
        </w:tc>
        <w:tc>
          <w:tcPr>
            <w:tcW w:w="885" w:type="dxa"/>
          </w:tcPr>
          <w:p w14:paraId="3A7F5B4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int</w:t>
            </w:r>
          </w:p>
        </w:tc>
        <w:tc>
          <w:tcPr>
            <w:tcW w:w="1116" w:type="dxa"/>
          </w:tcPr>
          <w:p w14:paraId="42DD790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4577ED6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조회 할 사용자의 권한</w:t>
            </w:r>
          </w:p>
        </w:tc>
      </w:tr>
    </w:tbl>
    <w:p w14:paraId="1A3C7213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33F9BCD2" w14:textId="3F569C3A" w:rsidR="00772C57" w:rsidRPr="002B58A0" w:rsidRDefault="00816C6C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17.2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Response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0A13EBC7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543E0" w:rsidRPr="002B58A0" w14:paraId="6F9082F4" w14:textId="77777777" w:rsidTr="00A732EE">
        <w:tc>
          <w:tcPr>
            <w:tcW w:w="1606" w:type="dxa"/>
            <w:shd w:val="clear" w:color="auto" w:fill="C6D9F1"/>
            <w:vAlign w:val="center"/>
          </w:tcPr>
          <w:p w14:paraId="3948F7E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3F5A2A4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011416A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7AB67F2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4638DDA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0E9B1C1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543E0" w:rsidRPr="002B58A0" w14:paraId="1CF2E119" w14:textId="77777777" w:rsidTr="00A732EE">
        <w:tc>
          <w:tcPr>
            <w:tcW w:w="1606" w:type="dxa"/>
          </w:tcPr>
          <w:p w14:paraId="15FCAF1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19D7021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68771CC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3C9870B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3F27DAB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76FE82F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543E0" w:rsidRPr="002B58A0" w14:paraId="11A34537" w14:textId="77777777" w:rsidTr="00A732EE">
        <w:tc>
          <w:tcPr>
            <w:tcW w:w="1606" w:type="dxa"/>
          </w:tcPr>
          <w:p w14:paraId="2CB24BB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4F1021F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38F4FE0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29C2ADA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2C8BFE3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6AEC3933" w14:textId="77777777" w:rsidTr="00A732EE">
        <w:tc>
          <w:tcPr>
            <w:tcW w:w="1606" w:type="dxa"/>
          </w:tcPr>
          <w:p w14:paraId="3FA3174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software_list</w:t>
            </w:r>
          </w:p>
        </w:tc>
        <w:tc>
          <w:tcPr>
            <w:tcW w:w="788" w:type="dxa"/>
          </w:tcPr>
          <w:p w14:paraId="6EC1303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0463D95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0595C85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>회사가 보유한 소프트웨어 목록</w:t>
            </w:r>
          </w:p>
        </w:tc>
        <w:tc>
          <w:tcPr>
            <w:tcW w:w="2247" w:type="dxa"/>
          </w:tcPr>
          <w:p w14:paraId="5E3323A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</w:tr>
      <w:tr w:rsidR="004543E0" w:rsidRPr="002B58A0" w14:paraId="5F644142" w14:textId="77777777" w:rsidTr="00A732EE">
        <w:tc>
          <w:tcPr>
            <w:tcW w:w="1606" w:type="dxa"/>
          </w:tcPr>
          <w:p w14:paraId="035B50D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total_count</w:t>
            </w:r>
          </w:p>
        </w:tc>
        <w:tc>
          <w:tcPr>
            <w:tcW w:w="788" w:type="dxa"/>
          </w:tcPr>
          <w:p w14:paraId="61381BF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4096D6B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75B7CC1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총 다운로드 수</w:t>
            </w:r>
          </w:p>
        </w:tc>
        <w:tc>
          <w:tcPr>
            <w:tcW w:w="2247" w:type="dxa"/>
          </w:tcPr>
          <w:p w14:paraId="271EB07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48C36F9F" w14:textId="77777777" w:rsidTr="00A732EE">
        <w:tc>
          <w:tcPr>
            <w:tcW w:w="1606" w:type="dxa"/>
          </w:tcPr>
          <w:p w14:paraId="2428692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req_count</w:t>
            </w:r>
          </w:p>
        </w:tc>
        <w:tc>
          <w:tcPr>
            <w:tcW w:w="788" w:type="dxa"/>
          </w:tcPr>
          <w:p w14:paraId="3D55DCE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2208291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2E1D206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라이센스 요청 수</w:t>
            </w:r>
          </w:p>
        </w:tc>
        <w:tc>
          <w:tcPr>
            <w:tcW w:w="2247" w:type="dxa"/>
          </w:tcPr>
          <w:p w14:paraId="2E7139C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6701D227" w14:textId="77777777" w:rsidTr="00A732EE">
        <w:tc>
          <w:tcPr>
            <w:tcW w:w="1606" w:type="dxa"/>
          </w:tcPr>
          <w:p w14:paraId="0C9E142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complete_count</w:t>
            </w:r>
          </w:p>
        </w:tc>
        <w:tc>
          <w:tcPr>
            <w:tcW w:w="788" w:type="dxa"/>
          </w:tcPr>
          <w:p w14:paraId="277823D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4704AD4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1977538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발급된 라이센스 수</w:t>
            </w:r>
          </w:p>
        </w:tc>
        <w:tc>
          <w:tcPr>
            <w:tcW w:w="2247" w:type="dxa"/>
          </w:tcPr>
          <w:p w14:paraId="11CC55B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214BDF91" w14:textId="77777777" w:rsidTr="00A732EE">
        <w:tc>
          <w:tcPr>
            <w:tcW w:w="1606" w:type="dxa"/>
          </w:tcPr>
          <w:p w14:paraId="4BE81F9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demo_count</w:t>
            </w:r>
          </w:p>
        </w:tc>
        <w:tc>
          <w:tcPr>
            <w:tcW w:w="788" w:type="dxa"/>
          </w:tcPr>
          <w:p w14:paraId="23110CF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602B5E8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7AD587F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데모 라이센스 발급 수</w:t>
            </w:r>
          </w:p>
        </w:tc>
        <w:tc>
          <w:tcPr>
            <w:tcW w:w="2247" w:type="dxa"/>
          </w:tcPr>
          <w:p w14:paraId="6CCD769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76CC8D9F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206205B3" w14:textId="0ECD8B06" w:rsidR="004543E0" w:rsidRPr="002B58A0" w:rsidRDefault="00772C57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17.3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543E0" w:rsidRPr="002B58A0" w14:paraId="63D5C170" w14:textId="77777777" w:rsidTr="00A732EE">
        <w:tc>
          <w:tcPr>
            <w:tcW w:w="9684" w:type="dxa"/>
          </w:tcPr>
          <w:p w14:paraId="6B815E1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5D03B62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726FE4A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49A50AB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5B98826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04D0135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"data":”{“software_list”:”{“Microsoft Office Excel”, “Microsoft Office Word”}”, “total_count”:”10”, “req_count”:”5”, “complete_count”:”7”, demo_count:”3”}”}</w:t>
            </w:r>
          </w:p>
          <w:p w14:paraId="3D82F3F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1A6AD1D0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0EFFD02A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06E18632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66E26847" w14:textId="77777777" w:rsidR="00A732EE" w:rsidRPr="002B58A0" w:rsidRDefault="00A732EE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/>
        </w:rPr>
        <w:br w:type="page"/>
      </w:r>
    </w:p>
    <w:p w14:paraId="523742F2" w14:textId="3301CF81" w:rsidR="004543E0" w:rsidRPr="002B58A0" w:rsidRDefault="00A732EE" w:rsidP="004543E0">
      <w:pP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lastRenderedPageBreak/>
        <w:t xml:space="preserve">18. 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>소프트웨어별 통계 조회</w:t>
      </w:r>
    </w:p>
    <w:p w14:paraId="2D102E28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선택한 소프트웨어에 대한 라이센스 사용 통계를 조회한다</w:t>
      </w:r>
    </w:p>
    <w:p w14:paraId="60C7921D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(총 다운로드/ 라이센스 요청/ 발급된 라이센스/ 데모버전)</w:t>
      </w:r>
    </w:p>
    <w:p w14:paraId="1D96579C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</w:p>
    <w:p w14:paraId="2BABAACE" w14:textId="67825603" w:rsidR="004543E0" w:rsidRPr="002B58A0" w:rsidRDefault="00A732EE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18.1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73C45DF9" w14:textId="77777777" w:rsidR="004543E0" w:rsidRPr="002B58A0" w:rsidRDefault="004543E0" w:rsidP="002B58A0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 xml:space="preserve">" 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statistics/software "</w:t>
      </w:r>
    </w:p>
    <w:p w14:paraId="4F56220D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36652BA8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543E0" w:rsidRPr="002B58A0" w14:paraId="025C2DF6" w14:textId="77777777" w:rsidTr="00A732EE">
        <w:tc>
          <w:tcPr>
            <w:tcW w:w="1296" w:type="dxa"/>
            <w:shd w:val="clear" w:color="auto" w:fill="C6D9F1"/>
          </w:tcPr>
          <w:p w14:paraId="6248AB3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18DC448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553CCA3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1825EF5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543E0" w:rsidRPr="002B58A0" w14:paraId="2D4F6CC0" w14:textId="77777777" w:rsidTr="00A732EE">
        <w:tc>
          <w:tcPr>
            <w:tcW w:w="1296" w:type="dxa"/>
          </w:tcPr>
          <w:p w14:paraId="255BD6D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user_id</w:t>
            </w:r>
          </w:p>
        </w:tc>
        <w:tc>
          <w:tcPr>
            <w:tcW w:w="885" w:type="dxa"/>
          </w:tcPr>
          <w:p w14:paraId="4F4CB5FE" w14:textId="2F04F876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4CEEA63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7A6C719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 xml:space="preserve">조회 할 사용자의 </w:t>
            </w:r>
            <w:r w:rsidRPr="002B58A0">
              <w:rPr>
                <w:rFonts w:ascii="맑은 고딕" w:eastAsia="맑은 고딕" w:hAnsi="맑은 고딕" w:cs="Malgun Gothic Semilight"/>
              </w:rPr>
              <w:t>id</w:t>
            </w:r>
          </w:p>
        </w:tc>
      </w:tr>
      <w:tr w:rsidR="004543E0" w:rsidRPr="002B58A0" w14:paraId="74DA21A7" w14:textId="77777777" w:rsidTr="00A732EE">
        <w:tc>
          <w:tcPr>
            <w:tcW w:w="1296" w:type="dxa"/>
            <w:tcBorders>
              <w:bottom w:val="single" w:sz="4" w:space="0" w:color="auto"/>
            </w:tcBorders>
          </w:tcPr>
          <w:p w14:paraId="5B0BDDF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corp_id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714FFD6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int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4B8ADF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5BF5841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조회 할 사용자의 회사 </w:t>
            </w:r>
            <w:r w:rsidRPr="002B58A0">
              <w:rPr>
                <w:rFonts w:ascii="맑은 고딕" w:eastAsia="맑은 고딕" w:hAnsi="맑은 고딕" w:cs="Malgun Gothic Semilight"/>
                <w:lang w:eastAsia="ko-KR"/>
              </w:rPr>
              <w:t>id</w:t>
            </w:r>
          </w:p>
        </w:tc>
      </w:tr>
      <w:tr w:rsidR="004543E0" w:rsidRPr="002B58A0" w14:paraId="552855DF" w14:textId="77777777" w:rsidTr="00A732EE">
        <w:trPr>
          <w:trHeight w:val="297"/>
        </w:trPr>
        <w:tc>
          <w:tcPr>
            <w:tcW w:w="1296" w:type="dxa"/>
          </w:tcPr>
          <w:p w14:paraId="6F49EAB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authority</w:t>
            </w:r>
          </w:p>
        </w:tc>
        <w:tc>
          <w:tcPr>
            <w:tcW w:w="885" w:type="dxa"/>
          </w:tcPr>
          <w:p w14:paraId="01BD7F3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int</w:t>
            </w:r>
          </w:p>
        </w:tc>
        <w:tc>
          <w:tcPr>
            <w:tcW w:w="1116" w:type="dxa"/>
          </w:tcPr>
          <w:p w14:paraId="5DC61EA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14928C9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조회 할 사용자의 권한</w:t>
            </w:r>
          </w:p>
        </w:tc>
      </w:tr>
      <w:tr w:rsidR="004543E0" w:rsidRPr="002B58A0" w14:paraId="55F60FD2" w14:textId="77777777" w:rsidTr="00A732EE">
        <w:trPr>
          <w:trHeight w:val="297"/>
        </w:trPr>
        <w:tc>
          <w:tcPr>
            <w:tcW w:w="1296" w:type="dxa"/>
          </w:tcPr>
          <w:p w14:paraId="07731DC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sw_name</w:t>
            </w:r>
          </w:p>
        </w:tc>
        <w:tc>
          <w:tcPr>
            <w:tcW w:w="885" w:type="dxa"/>
          </w:tcPr>
          <w:p w14:paraId="66497BD5" w14:textId="47AEA571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2C208AD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777B72F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조회 할 소프트웨어명</w:t>
            </w:r>
          </w:p>
        </w:tc>
      </w:tr>
    </w:tbl>
    <w:p w14:paraId="5BC9DE01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7D924116" w14:textId="1FEC17B7" w:rsidR="002A13B8" w:rsidRPr="002B58A0" w:rsidRDefault="002A13B8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18.2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Response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19BA047D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543E0" w:rsidRPr="002B58A0" w14:paraId="77E75B9F" w14:textId="77777777" w:rsidTr="00A732EE">
        <w:tc>
          <w:tcPr>
            <w:tcW w:w="1606" w:type="dxa"/>
            <w:shd w:val="clear" w:color="auto" w:fill="C6D9F1"/>
            <w:vAlign w:val="center"/>
          </w:tcPr>
          <w:p w14:paraId="104AE09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2395D42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45F8757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67C04BB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5726CA9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06369B1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543E0" w:rsidRPr="002B58A0" w14:paraId="47ABDAA1" w14:textId="77777777" w:rsidTr="00A732EE">
        <w:tc>
          <w:tcPr>
            <w:tcW w:w="1606" w:type="dxa"/>
          </w:tcPr>
          <w:p w14:paraId="01B2E66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473E298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36CC02A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4B8E8CA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36B676D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10F9512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543E0" w:rsidRPr="002B58A0" w14:paraId="4BBC3233" w14:textId="77777777" w:rsidTr="00A732EE">
        <w:tc>
          <w:tcPr>
            <w:tcW w:w="1606" w:type="dxa"/>
          </w:tcPr>
          <w:p w14:paraId="26EF1D9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3E4E1DA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55D4E25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62FD014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1F278F9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417863FD" w14:textId="77777777" w:rsidTr="00A732EE">
        <w:tc>
          <w:tcPr>
            <w:tcW w:w="1606" w:type="dxa"/>
          </w:tcPr>
          <w:p w14:paraId="0DDEBE0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software_list</w:t>
            </w:r>
          </w:p>
        </w:tc>
        <w:tc>
          <w:tcPr>
            <w:tcW w:w="788" w:type="dxa"/>
          </w:tcPr>
          <w:p w14:paraId="352CAA7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0D93AF1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75B0800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>회사가 보유한 소프트웨어 목록</w:t>
            </w:r>
          </w:p>
        </w:tc>
        <w:tc>
          <w:tcPr>
            <w:tcW w:w="2247" w:type="dxa"/>
          </w:tcPr>
          <w:p w14:paraId="0F2CB71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</w:tr>
      <w:tr w:rsidR="004543E0" w:rsidRPr="002B58A0" w14:paraId="78222F7F" w14:textId="77777777" w:rsidTr="00A732EE">
        <w:tc>
          <w:tcPr>
            <w:tcW w:w="1606" w:type="dxa"/>
          </w:tcPr>
          <w:p w14:paraId="42A0C61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total_count</w:t>
            </w:r>
          </w:p>
        </w:tc>
        <w:tc>
          <w:tcPr>
            <w:tcW w:w="788" w:type="dxa"/>
          </w:tcPr>
          <w:p w14:paraId="2CDB35E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70AF631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137A2FF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총 다운로드 수</w:t>
            </w:r>
          </w:p>
        </w:tc>
        <w:tc>
          <w:tcPr>
            <w:tcW w:w="2247" w:type="dxa"/>
          </w:tcPr>
          <w:p w14:paraId="518F0E3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74C74C4C" w14:textId="77777777" w:rsidTr="00A732EE">
        <w:tc>
          <w:tcPr>
            <w:tcW w:w="1606" w:type="dxa"/>
          </w:tcPr>
          <w:p w14:paraId="5285063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req_count</w:t>
            </w:r>
          </w:p>
        </w:tc>
        <w:tc>
          <w:tcPr>
            <w:tcW w:w="788" w:type="dxa"/>
          </w:tcPr>
          <w:p w14:paraId="544C0ED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04E179E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590DCD0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라이센스 요청 수</w:t>
            </w:r>
          </w:p>
        </w:tc>
        <w:tc>
          <w:tcPr>
            <w:tcW w:w="2247" w:type="dxa"/>
          </w:tcPr>
          <w:p w14:paraId="017EB3E0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006AA071" w14:textId="77777777" w:rsidTr="00A732EE">
        <w:tc>
          <w:tcPr>
            <w:tcW w:w="1606" w:type="dxa"/>
          </w:tcPr>
          <w:p w14:paraId="1CC6FB1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complete_count</w:t>
            </w:r>
          </w:p>
        </w:tc>
        <w:tc>
          <w:tcPr>
            <w:tcW w:w="788" w:type="dxa"/>
          </w:tcPr>
          <w:p w14:paraId="189B93E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2386942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7CEEB10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발급된 라이센스 수</w:t>
            </w:r>
          </w:p>
        </w:tc>
        <w:tc>
          <w:tcPr>
            <w:tcW w:w="2247" w:type="dxa"/>
          </w:tcPr>
          <w:p w14:paraId="6C0B167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262F13BC" w14:textId="77777777" w:rsidTr="00A732EE">
        <w:tc>
          <w:tcPr>
            <w:tcW w:w="1606" w:type="dxa"/>
          </w:tcPr>
          <w:p w14:paraId="1599B93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demo_count</w:t>
            </w:r>
          </w:p>
        </w:tc>
        <w:tc>
          <w:tcPr>
            <w:tcW w:w="788" w:type="dxa"/>
          </w:tcPr>
          <w:p w14:paraId="456416C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2BC9B4E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742EE34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데모 라이센스 발급 수</w:t>
            </w:r>
          </w:p>
        </w:tc>
        <w:tc>
          <w:tcPr>
            <w:tcW w:w="2247" w:type="dxa"/>
          </w:tcPr>
          <w:p w14:paraId="45D20C4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7714CF63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7464FCBA" w14:textId="6FFEFBA5" w:rsidR="004543E0" w:rsidRPr="002B58A0" w:rsidRDefault="002A13B8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18.3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543E0" w:rsidRPr="002B58A0" w14:paraId="402C3B1B" w14:textId="77777777" w:rsidTr="00A732EE">
        <w:tc>
          <w:tcPr>
            <w:tcW w:w="9684" w:type="dxa"/>
          </w:tcPr>
          <w:p w14:paraId="61405DD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7D5CB4B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688E498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35A82AA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0F78CAE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280D5E1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"data":”{“software_list”:”{“Microsoft Office Excel”, “Microsoft Office Word”}”, “total_count”:”10”, “req_count”:”5”, “complete_count”:”7”, demo_count:”3”}”}</w:t>
            </w:r>
          </w:p>
          <w:p w14:paraId="23DF14C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7BE45279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1094FB5B" w14:textId="77777777" w:rsidR="00A3326F" w:rsidRPr="002B58A0" w:rsidRDefault="00A3326F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/>
        </w:rPr>
        <w:br w:type="page"/>
      </w:r>
    </w:p>
    <w:p w14:paraId="16799275" w14:textId="7FE92375" w:rsidR="004543E0" w:rsidRPr="002B58A0" w:rsidRDefault="00A3326F" w:rsidP="004543E0">
      <w:pP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lastRenderedPageBreak/>
        <w:t xml:space="preserve">19. 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>월별 라이센스 발급 현황 조회</w:t>
      </w:r>
    </w:p>
    <w:p w14:paraId="50F45CD5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전체 소프트웨어에 대한 월별 라이센스 발급 현황을 조회한다</w:t>
      </w:r>
    </w:p>
    <w:p w14:paraId="499A43EA" w14:textId="77777777" w:rsidR="004543E0" w:rsidRPr="002B58A0" w:rsidRDefault="004543E0" w:rsidP="00C21E73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  <w:lang w:eastAsia="ko-KR"/>
        </w:rPr>
        <w:t>(총 다운로드/ 라이센스 요청/ 발급된 라이센스/ 데모버전)</w:t>
      </w:r>
    </w:p>
    <w:p w14:paraId="083A691C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</w:p>
    <w:p w14:paraId="43DF1763" w14:textId="2E0234EB" w:rsidR="004543E0" w:rsidRPr="002B58A0" w:rsidRDefault="00A3326F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19.1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6090FDFD" w14:textId="77777777" w:rsidR="004543E0" w:rsidRPr="002B58A0" w:rsidRDefault="004543E0" w:rsidP="002B58A0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 xml:space="preserve">" </w:t>
      </w:r>
      <w:r w:rsidRPr="002B58A0">
        <w:rPr>
          <w:rFonts w:ascii="맑은 고딕" w:eastAsia="맑은 고딕" w:hAnsi="맑은 고딕" w:cs="Malgun Gothic Semilight" w:hint="eastAsia"/>
        </w:rPr>
        <w:t>/</w:t>
      </w:r>
      <w:r w:rsidRPr="002B58A0">
        <w:rPr>
          <w:rFonts w:ascii="맑은 고딕" w:eastAsia="맑은 고딕" w:hAnsi="맑은 고딕" w:cs="Malgun Gothic Semilight"/>
        </w:rPr>
        <w:t>statistics/monthly/all"</w:t>
      </w:r>
    </w:p>
    <w:p w14:paraId="356CC8A0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29596350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543E0" w:rsidRPr="002B58A0" w14:paraId="49B60053" w14:textId="77777777" w:rsidTr="00A732EE">
        <w:tc>
          <w:tcPr>
            <w:tcW w:w="1296" w:type="dxa"/>
            <w:shd w:val="clear" w:color="auto" w:fill="C6D9F1"/>
          </w:tcPr>
          <w:p w14:paraId="6543CEF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756726C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11478CB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00EE1C0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543E0" w:rsidRPr="002B58A0" w14:paraId="015DE44E" w14:textId="77777777" w:rsidTr="00A732EE">
        <w:tc>
          <w:tcPr>
            <w:tcW w:w="1296" w:type="dxa"/>
          </w:tcPr>
          <w:p w14:paraId="66374A7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user_id</w:t>
            </w:r>
          </w:p>
        </w:tc>
        <w:tc>
          <w:tcPr>
            <w:tcW w:w="885" w:type="dxa"/>
          </w:tcPr>
          <w:p w14:paraId="722FB1A1" w14:textId="221FF49F" w:rsidR="004543E0" w:rsidRPr="002B58A0" w:rsidRDefault="00925AA4" w:rsidP="004543E0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  <w:lang w:val="en-US"/>
              </w:rPr>
              <w:t>S</w:t>
            </w:r>
            <w:r w:rsidR="004543E0" w:rsidRPr="002B58A0">
              <w:rPr>
                <w:rFonts w:ascii="맑은 고딕" w:eastAsia="맑은 고딕" w:hAnsi="맑은 고딕" w:cs="Malgun Gothic Semilight"/>
              </w:rPr>
              <w:t>tring</w:t>
            </w:r>
          </w:p>
        </w:tc>
        <w:tc>
          <w:tcPr>
            <w:tcW w:w="1116" w:type="dxa"/>
          </w:tcPr>
          <w:p w14:paraId="2ABE72D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6749480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 xml:space="preserve">조회 할 사용자의 </w:t>
            </w:r>
            <w:r w:rsidRPr="002B58A0">
              <w:rPr>
                <w:rFonts w:ascii="맑은 고딕" w:eastAsia="맑은 고딕" w:hAnsi="맑은 고딕" w:cs="Malgun Gothic Semilight"/>
              </w:rPr>
              <w:t>id</w:t>
            </w:r>
          </w:p>
        </w:tc>
      </w:tr>
      <w:tr w:rsidR="004543E0" w:rsidRPr="002B58A0" w14:paraId="2B5AE5CD" w14:textId="77777777" w:rsidTr="00A732EE">
        <w:tc>
          <w:tcPr>
            <w:tcW w:w="1296" w:type="dxa"/>
            <w:tcBorders>
              <w:bottom w:val="single" w:sz="4" w:space="0" w:color="auto"/>
            </w:tcBorders>
          </w:tcPr>
          <w:p w14:paraId="0A0C460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corp_id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3E81FA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int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B1391E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48D1955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조회 할 사용자의 회사 </w:t>
            </w:r>
            <w:r w:rsidRPr="002B58A0">
              <w:rPr>
                <w:rFonts w:ascii="맑은 고딕" w:eastAsia="맑은 고딕" w:hAnsi="맑은 고딕" w:cs="Malgun Gothic Semilight"/>
                <w:lang w:eastAsia="ko-KR"/>
              </w:rPr>
              <w:t>id</w:t>
            </w:r>
          </w:p>
        </w:tc>
      </w:tr>
      <w:tr w:rsidR="004543E0" w:rsidRPr="002B58A0" w14:paraId="2400C5AF" w14:textId="77777777" w:rsidTr="00A732EE">
        <w:trPr>
          <w:trHeight w:val="283"/>
        </w:trPr>
        <w:tc>
          <w:tcPr>
            <w:tcW w:w="1296" w:type="dxa"/>
          </w:tcPr>
          <w:p w14:paraId="592EAFF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authority</w:t>
            </w:r>
          </w:p>
        </w:tc>
        <w:tc>
          <w:tcPr>
            <w:tcW w:w="885" w:type="dxa"/>
          </w:tcPr>
          <w:p w14:paraId="6F22071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int</w:t>
            </w:r>
          </w:p>
        </w:tc>
        <w:tc>
          <w:tcPr>
            <w:tcW w:w="1116" w:type="dxa"/>
          </w:tcPr>
          <w:p w14:paraId="07773EE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</w:t>
            </w:r>
          </w:p>
        </w:tc>
        <w:tc>
          <w:tcPr>
            <w:tcW w:w="6405" w:type="dxa"/>
          </w:tcPr>
          <w:p w14:paraId="04B4B7E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조회 할 사용자의 권한</w:t>
            </w:r>
          </w:p>
        </w:tc>
      </w:tr>
    </w:tbl>
    <w:p w14:paraId="4CAC8218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2813829B" w14:textId="05A82DA7" w:rsidR="00A3326F" w:rsidRPr="002B58A0" w:rsidRDefault="00A3326F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19.2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 Response </w:t>
      </w:r>
      <w:proofErr w:type="gramStart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71E0742D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543E0" w:rsidRPr="002B58A0" w14:paraId="03A84083" w14:textId="77777777" w:rsidTr="00A732EE">
        <w:tc>
          <w:tcPr>
            <w:tcW w:w="1606" w:type="dxa"/>
            <w:shd w:val="clear" w:color="auto" w:fill="C6D9F1"/>
            <w:vAlign w:val="center"/>
          </w:tcPr>
          <w:p w14:paraId="4AD5C4C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05EBE06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450C0FB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7AC443A2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5663A1B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47402A6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543E0" w:rsidRPr="002B58A0" w14:paraId="52C6F4CE" w14:textId="77777777" w:rsidTr="00A732EE">
        <w:tc>
          <w:tcPr>
            <w:tcW w:w="1606" w:type="dxa"/>
          </w:tcPr>
          <w:p w14:paraId="68BF9BC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19C9333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56BE5E6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60379F2E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50E28FC9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1EB2F753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543E0" w:rsidRPr="002B58A0" w14:paraId="1BC4C3B1" w14:textId="77777777" w:rsidTr="00A732EE">
        <w:tc>
          <w:tcPr>
            <w:tcW w:w="1606" w:type="dxa"/>
          </w:tcPr>
          <w:p w14:paraId="35AA71E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66DFA5E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2CED18C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1EDBDC5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73A1A85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543E0" w:rsidRPr="002B58A0" w14:paraId="0FD5E6CB" w14:textId="77777777" w:rsidTr="00A732EE">
        <w:trPr>
          <w:trHeight w:val="339"/>
        </w:trPr>
        <w:tc>
          <w:tcPr>
            <w:tcW w:w="1606" w:type="dxa"/>
          </w:tcPr>
          <w:p w14:paraId="669410E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software_list</w:t>
            </w:r>
          </w:p>
        </w:tc>
        <w:tc>
          <w:tcPr>
            <w:tcW w:w="788" w:type="dxa"/>
          </w:tcPr>
          <w:p w14:paraId="595A33B4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747E77E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32CAA7E5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>회사가 보유한 소프트웨어 목록</w:t>
            </w:r>
          </w:p>
        </w:tc>
        <w:tc>
          <w:tcPr>
            <w:tcW w:w="2247" w:type="dxa"/>
          </w:tcPr>
          <w:p w14:paraId="2397C10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</w:tr>
      <w:tr w:rsidR="004543E0" w:rsidRPr="002B58A0" w14:paraId="534C1198" w14:textId="77777777" w:rsidTr="00A732EE">
        <w:tc>
          <w:tcPr>
            <w:tcW w:w="1606" w:type="dxa"/>
          </w:tcPr>
          <w:p w14:paraId="1C03AFC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total_count</w:t>
            </w:r>
          </w:p>
        </w:tc>
        <w:tc>
          <w:tcPr>
            <w:tcW w:w="788" w:type="dxa"/>
          </w:tcPr>
          <w:p w14:paraId="547AF0F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0B7BB3EA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23B1CC9C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>월별 라이센스 발급 현황</w:t>
            </w:r>
          </w:p>
        </w:tc>
        <w:tc>
          <w:tcPr>
            <w:tcW w:w="2247" w:type="dxa"/>
          </w:tcPr>
          <w:p w14:paraId="770343C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</w:tr>
    </w:tbl>
    <w:p w14:paraId="284BC811" w14:textId="77777777" w:rsidR="004543E0" w:rsidRPr="002B58A0" w:rsidRDefault="004543E0" w:rsidP="004543E0">
      <w:pPr>
        <w:rPr>
          <w:rFonts w:ascii="맑은 고딕" w:eastAsia="맑은 고딕" w:hAnsi="맑은 고딕" w:cs="Malgun Gothic Semilight"/>
          <w:lang w:eastAsia="ko-KR"/>
        </w:rPr>
      </w:pPr>
    </w:p>
    <w:p w14:paraId="7E46F177" w14:textId="7937EF85" w:rsidR="004543E0" w:rsidRPr="002B58A0" w:rsidRDefault="000C5D35" w:rsidP="004543E0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19.3</w:t>
      </w:r>
      <w:r w:rsidR="004543E0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543E0" w:rsidRPr="002B58A0" w14:paraId="571972B3" w14:textId="77777777" w:rsidTr="00A732EE">
        <w:tc>
          <w:tcPr>
            <w:tcW w:w="9684" w:type="dxa"/>
          </w:tcPr>
          <w:p w14:paraId="02AA5267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5B27E9BF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253F244D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02605546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  <w:p w14:paraId="44B413DB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4B6A7F98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"data":”{“software_list”:”{“Microsoft Office Excel”, “Microsoft Office Word”}”, “total_count”:”{“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1월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: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100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2월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: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80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“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3월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: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50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, </w:t>
            </w:r>
            <w:r w:rsidRPr="002B58A0">
              <w:rPr>
                <w:rFonts w:ascii="맑은 고딕" w:eastAsia="맑은 고딕" w:hAnsi="맑은 고딕" w:cs="Malgun Gothic Semilight"/>
              </w:rPr>
              <w:t>“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4월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: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78</w:t>
            </w:r>
            <w:r w:rsidRPr="002B58A0">
              <w:rPr>
                <w:rFonts w:ascii="맑은 고딕" w:eastAsia="맑은 고딕" w:hAnsi="맑은 고딕" w:cs="Malgun Gothic Semilight"/>
              </w:rPr>
              <w:t>”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…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}”}”}</w:t>
            </w:r>
          </w:p>
          <w:p w14:paraId="4FADBC31" w14:textId="77777777" w:rsidR="004543E0" w:rsidRPr="002B58A0" w:rsidRDefault="004543E0" w:rsidP="004543E0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06522123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17CDE29B" w14:textId="77777777" w:rsidR="004543E0" w:rsidRPr="002B58A0" w:rsidRDefault="004543E0" w:rsidP="004543E0">
      <w:pPr>
        <w:rPr>
          <w:rFonts w:ascii="맑은 고딕" w:eastAsia="맑은 고딕" w:hAnsi="맑은 고딕" w:cs="Malgun Gothic Semilight"/>
        </w:rPr>
      </w:pPr>
    </w:p>
    <w:p w14:paraId="59AC71F6" w14:textId="77777777" w:rsidR="002E7D93" w:rsidRDefault="002E7D93">
      <w:pPr>
        <w:rPr>
          <w:rFonts w:ascii="Malgun Gothic Semilight" w:eastAsia="Malgun Gothic Semilight" w:hAnsi="Malgun Gothic Semilight" w:cs="Malgun Gothic Semilight"/>
        </w:rPr>
      </w:pPr>
    </w:p>
    <w:p w14:paraId="02DF2A01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465B08E2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2D709980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53BD9459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2AF0F3CC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78C5AE4D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52BCADF7" w14:textId="77777777" w:rsidR="004E625D" w:rsidRDefault="004E625D">
      <w:pPr>
        <w:rPr>
          <w:rFonts w:ascii="Malgun Gothic Semilight" w:eastAsia="Malgun Gothic Semilight" w:hAnsi="Malgun Gothic Semilight" w:cs="Malgun Gothic Semilight"/>
        </w:rPr>
      </w:pPr>
    </w:p>
    <w:p w14:paraId="3BA525C6" w14:textId="2BB1CF92" w:rsidR="004E625D" w:rsidRPr="004E625D" w:rsidRDefault="004E625D" w:rsidP="004E625D">
      <w:pPr>
        <w:rPr>
          <w:rFonts w:ascii="맑은 고딕" w:eastAsia="맑은 고딕" w:hAnsi="맑은 고딕" w:cs="Malgun Gothic Semilight"/>
          <w:b/>
          <w:bCs/>
          <w:sz w:val="24"/>
          <w:szCs w:val="24"/>
          <w:lang w:val="en-US" w:eastAsia="ko-KR"/>
        </w:rPr>
      </w:pPr>
      <w: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  <w:lastRenderedPageBreak/>
        <w:t>20</w:t>
      </w: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val="en-US" w:eastAsia="ko-KR"/>
        </w:rPr>
        <w:t>소프트웨어 목록 조회</w:t>
      </w:r>
    </w:p>
    <w:p w14:paraId="2732DFC6" w14:textId="600B914F" w:rsidR="004E625D" w:rsidRPr="004E625D" w:rsidRDefault="004E625D" w:rsidP="004E625D">
      <w:pPr>
        <w:ind w:firstLine="80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 w:hint="eastAsia"/>
          <w:lang w:eastAsia="ko-KR"/>
        </w:rPr>
        <w:t>다운로드 가능한 소프트웨어 목록을 조회한다.</w:t>
      </w:r>
    </w:p>
    <w:p w14:paraId="65BF6866" w14:textId="77777777" w:rsidR="004E625D" w:rsidRPr="002B58A0" w:rsidRDefault="004E625D" w:rsidP="004E625D">
      <w:pPr>
        <w:rPr>
          <w:rFonts w:ascii="맑은 고딕" w:eastAsia="맑은 고딕" w:hAnsi="맑은 고딕" w:cs="Malgun Gothic Semilight"/>
          <w:lang w:eastAsia="ko-KR"/>
        </w:rPr>
      </w:pPr>
    </w:p>
    <w:p w14:paraId="7B14F71B" w14:textId="0FD7FD7E" w:rsidR="004E625D" w:rsidRPr="002B58A0" w:rsidRDefault="00925AA4" w:rsidP="004E625D">
      <w:pPr>
        <w:rPr>
          <w:rFonts w:ascii="맑은 고딕" w:eastAsia="맑은 고딕" w:hAnsi="맑은 고딕" w:cs="Malgun Gothic Semilight"/>
          <w:b/>
          <w:bCs/>
          <w:sz w:val="20"/>
        </w:rPr>
      </w:pPr>
      <w:r>
        <w:rPr>
          <w:rFonts w:ascii="맑은 고딕" w:eastAsia="맑은 고딕" w:hAnsi="맑은 고딕" w:cs="Malgun Gothic Semilight"/>
          <w:b/>
          <w:bCs/>
          <w:sz w:val="20"/>
        </w:rPr>
        <w:t>20</w:t>
      </w:r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.1. </w:t>
      </w:r>
      <w:proofErr w:type="gramStart"/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POST 방식</w:t>
      </w:r>
    </w:p>
    <w:p w14:paraId="6E58AFC8" w14:textId="6411F1F8" w:rsidR="004E625D" w:rsidRPr="002B58A0" w:rsidRDefault="004E625D" w:rsidP="004E625D">
      <w:pPr>
        <w:ind w:firstLine="800"/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>
        <w:rPr>
          <w:rFonts w:ascii="맑은 고딕" w:eastAsia="맑은 고딕" w:hAnsi="맑은 고딕" w:cs="Malgun Gothic Semilight"/>
        </w:rPr>
        <w:t>"</w:t>
      </w:r>
      <w:r>
        <w:rPr>
          <w:rFonts w:ascii="맑은 고딕" w:eastAsia="맑은 고딕" w:hAnsi="맑은 고딕" w:cs="Malgun Gothic Semilight"/>
          <w:lang w:val="en-US"/>
        </w:rPr>
        <w:t>/software</w:t>
      </w:r>
      <w:r w:rsidRPr="002B58A0">
        <w:rPr>
          <w:rFonts w:ascii="맑은 고딕" w:eastAsia="맑은 고딕" w:hAnsi="맑은 고딕" w:cs="Malgun Gothic Semilight"/>
        </w:rPr>
        <w:t>"</w:t>
      </w:r>
    </w:p>
    <w:p w14:paraId="5B5C77ED" w14:textId="77777777" w:rsidR="004E625D" w:rsidRPr="002B58A0" w:rsidRDefault="004E625D" w:rsidP="004E625D">
      <w:pPr>
        <w:rPr>
          <w:rFonts w:ascii="맑은 고딕" w:eastAsia="맑은 고딕" w:hAnsi="맑은 고딕" w:cs="Malgun Gothic Semilight"/>
        </w:rPr>
      </w:pPr>
    </w:p>
    <w:p w14:paraId="0571AB13" w14:textId="77777777" w:rsidR="004E625D" w:rsidRPr="002B58A0" w:rsidRDefault="004E625D" w:rsidP="004E625D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 w:rsidRPr="002B58A0">
        <w:rPr>
          <w:rFonts w:ascii="맑은 고딕" w:eastAsia="맑은 고딕" w:hAnsi="맑은 고딕" w:cs="Malgun Gothic Semilight" w:hint="eastAsia"/>
        </w:rPr>
        <w:t xml:space="preserve"> = POST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4E625D" w:rsidRPr="002B58A0" w14:paraId="15E87472" w14:textId="77777777" w:rsidTr="004E625D">
        <w:tc>
          <w:tcPr>
            <w:tcW w:w="1296" w:type="dxa"/>
            <w:shd w:val="clear" w:color="auto" w:fill="C6D9F1"/>
          </w:tcPr>
          <w:p w14:paraId="74BCA18F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038EEADB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1CD4896F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20A931CE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4E625D" w:rsidRPr="002B58A0" w14:paraId="2480A5AF" w14:textId="77777777" w:rsidTr="004E625D">
        <w:tc>
          <w:tcPr>
            <w:tcW w:w="1296" w:type="dxa"/>
          </w:tcPr>
          <w:p w14:paraId="11C7ED45" w14:textId="4EFF7B5B" w:rsidR="004E625D" w:rsidRPr="00925AA4" w:rsidRDefault="00925AA4" w:rsidP="004E625D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val="en-US" w:eastAsia="ko-KR"/>
              </w:rPr>
              <w:t>없음</w:t>
            </w:r>
          </w:p>
        </w:tc>
        <w:tc>
          <w:tcPr>
            <w:tcW w:w="885" w:type="dxa"/>
          </w:tcPr>
          <w:p w14:paraId="3DE617DB" w14:textId="031E0D5D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</w:tcPr>
          <w:p w14:paraId="3F2DF158" w14:textId="325E3A63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</w:tcPr>
          <w:p w14:paraId="60908D11" w14:textId="3F32FBDE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E625D" w:rsidRPr="002B58A0" w14:paraId="3E08493E" w14:textId="77777777" w:rsidTr="004E625D">
        <w:tc>
          <w:tcPr>
            <w:tcW w:w="1296" w:type="dxa"/>
            <w:tcBorders>
              <w:bottom w:val="single" w:sz="4" w:space="0" w:color="auto"/>
            </w:tcBorders>
          </w:tcPr>
          <w:p w14:paraId="7661029D" w14:textId="63F2B2FE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02AE2B4A" w14:textId="32F350DF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EBF58DF" w14:textId="63F2B2BE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3DC15C8C" w14:textId="21F550B6" w:rsidR="004E625D" w:rsidRPr="002B58A0" w:rsidRDefault="004E625D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</w:tr>
      <w:tr w:rsidR="004E625D" w:rsidRPr="002B58A0" w14:paraId="04B73110" w14:textId="77777777" w:rsidTr="004E625D">
        <w:trPr>
          <w:trHeight w:val="283"/>
        </w:trPr>
        <w:tc>
          <w:tcPr>
            <w:tcW w:w="1296" w:type="dxa"/>
          </w:tcPr>
          <w:p w14:paraId="5EEE95F4" w14:textId="1F7CAE15" w:rsidR="004E625D" w:rsidRPr="002B58A0" w:rsidRDefault="004E625D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  <w:tc>
          <w:tcPr>
            <w:tcW w:w="885" w:type="dxa"/>
          </w:tcPr>
          <w:p w14:paraId="01FBA7F5" w14:textId="3B725BAC" w:rsidR="004E625D" w:rsidRPr="002B58A0" w:rsidRDefault="004E625D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  <w:tc>
          <w:tcPr>
            <w:tcW w:w="1116" w:type="dxa"/>
          </w:tcPr>
          <w:p w14:paraId="2E670E37" w14:textId="2D33AC1A" w:rsidR="004E625D" w:rsidRPr="002B58A0" w:rsidRDefault="004E625D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  <w:tc>
          <w:tcPr>
            <w:tcW w:w="6405" w:type="dxa"/>
          </w:tcPr>
          <w:p w14:paraId="42990DE7" w14:textId="5B262085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02E1D3A3" w14:textId="77777777" w:rsidR="004E625D" w:rsidRPr="002B58A0" w:rsidRDefault="004E625D" w:rsidP="004E625D">
      <w:pPr>
        <w:rPr>
          <w:rFonts w:ascii="맑은 고딕" w:eastAsia="맑은 고딕" w:hAnsi="맑은 고딕" w:cs="Malgun Gothic Semilight"/>
        </w:rPr>
      </w:pPr>
    </w:p>
    <w:p w14:paraId="2C80B6C2" w14:textId="324C9CC5" w:rsidR="004E625D" w:rsidRPr="002B58A0" w:rsidRDefault="00925AA4" w:rsidP="004E625D">
      <w:pPr>
        <w:rPr>
          <w:rFonts w:ascii="맑은 고딕" w:eastAsia="맑은 고딕" w:hAnsi="맑은 고딕" w:cs="Malgun Gothic Semilight"/>
          <w:b/>
          <w:bCs/>
          <w:sz w:val="20"/>
        </w:rPr>
      </w:pPr>
      <w:r>
        <w:rPr>
          <w:rFonts w:ascii="맑은 고딕" w:eastAsia="맑은 고딕" w:hAnsi="맑은 고딕" w:cs="Malgun Gothic Semilight"/>
          <w:b/>
          <w:bCs/>
          <w:sz w:val="20"/>
        </w:rPr>
        <w:t>20</w:t>
      </w:r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.2. Response </w:t>
      </w:r>
      <w:proofErr w:type="gramStart"/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60F00033" w14:textId="77777777" w:rsidR="004E625D" w:rsidRPr="002B58A0" w:rsidRDefault="004E625D" w:rsidP="004E625D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4E625D" w:rsidRPr="002B58A0" w14:paraId="0D8F1B39" w14:textId="77777777" w:rsidTr="004E625D">
        <w:tc>
          <w:tcPr>
            <w:tcW w:w="1606" w:type="dxa"/>
            <w:shd w:val="clear" w:color="auto" w:fill="C6D9F1"/>
            <w:vAlign w:val="center"/>
          </w:tcPr>
          <w:p w14:paraId="72449F8F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4DAA1487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10E26852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58C8CD22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2A7265CC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01B811CA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4E625D" w:rsidRPr="002B58A0" w14:paraId="7D4D7DCC" w14:textId="77777777" w:rsidTr="004E625D">
        <w:tc>
          <w:tcPr>
            <w:tcW w:w="1606" w:type="dxa"/>
          </w:tcPr>
          <w:p w14:paraId="46140CF6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0A420D24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22FED467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25274158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6E02A335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763C2B13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4E625D" w:rsidRPr="002B58A0" w14:paraId="1D33B8C5" w14:textId="77777777" w:rsidTr="004E625D">
        <w:tc>
          <w:tcPr>
            <w:tcW w:w="1606" w:type="dxa"/>
          </w:tcPr>
          <w:p w14:paraId="20DFEBBB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496318B5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79B7C54C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1A18E3E1" w14:textId="1E77E4E6" w:rsidR="004E625D" w:rsidRPr="002B58A0" w:rsidRDefault="00BE468E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전체 소프트웨어 목록</w:t>
            </w:r>
          </w:p>
        </w:tc>
        <w:tc>
          <w:tcPr>
            <w:tcW w:w="2247" w:type="dxa"/>
          </w:tcPr>
          <w:p w14:paraId="47EAFE89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</w:tc>
      </w:tr>
      <w:tr w:rsidR="004E625D" w:rsidRPr="002B58A0" w14:paraId="7BA909D9" w14:textId="77777777" w:rsidTr="004E625D">
        <w:trPr>
          <w:trHeight w:val="339"/>
        </w:trPr>
        <w:tc>
          <w:tcPr>
            <w:tcW w:w="1606" w:type="dxa"/>
          </w:tcPr>
          <w:p w14:paraId="64441FBA" w14:textId="0B64944F" w:rsidR="004E625D" w:rsidRPr="00BF11EC" w:rsidRDefault="00BF11EC" w:rsidP="00E3170E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/>
              </w:rPr>
              <w:t>s</w:t>
            </w:r>
            <w:r w:rsidR="00E3170E">
              <w:rPr>
                <w:rFonts w:ascii="맑은 고딕" w:eastAsia="맑은 고딕" w:hAnsi="맑은 고딕" w:cs="Malgun Gothic Semilight"/>
              </w:rPr>
              <w:t>w</w:t>
            </w:r>
            <w:r>
              <w:rPr>
                <w:rFonts w:ascii="맑은 고딕" w:eastAsia="맑은 고딕" w:hAnsi="맑은 고딕" w:cs="Malgun Gothic Semilight"/>
              </w:rPr>
              <w:t>_name</w:t>
            </w:r>
          </w:p>
        </w:tc>
        <w:tc>
          <w:tcPr>
            <w:tcW w:w="788" w:type="dxa"/>
          </w:tcPr>
          <w:p w14:paraId="24820B52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2BF92015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0F50908F" w14:textId="3317645E" w:rsidR="004E625D" w:rsidRPr="002B58A0" w:rsidRDefault="004E625D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소프트웨어 </w:t>
            </w:r>
            <w:r w:rsidR="00283177">
              <w:rPr>
                <w:rFonts w:ascii="맑은 고딕" w:eastAsia="맑은 고딕" w:hAnsi="맑은 고딕" w:cs="Malgun Gothic Semilight" w:hint="eastAsia"/>
                <w:lang w:eastAsia="ko-KR"/>
              </w:rPr>
              <w:t>이름</w:t>
            </w:r>
          </w:p>
        </w:tc>
        <w:tc>
          <w:tcPr>
            <w:tcW w:w="2247" w:type="dxa"/>
          </w:tcPr>
          <w:p w14:paraId="20C68A01" w14:textId="77777777" w:rsidR="004E625D" w:rsidRPr="00BF11EC" w:rsidRDefault="004E625D" w:rsidP="004E625D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</w:p>
        </w:tc>
      </w:tr>
      <w:tr w:rsidR="00283177" w:rsidRPr="002B58A0" w14:paraId="2D14CE93" w14:textId="77777777" w:rsidTr="004E625D">
        <w:trPr>
          <w:trHeight w:val="339"/>
        </w:trPr>
        <w:tc>
          <w:tcPr>
            <w:tcW w:w="1606" w:type="dxa"/>
          </w:tcPr>
          <w:p w14:paraId="2C0C1543" w14:textId="35DB6FD9" w:rsidR="00283177" w:rsidRDefault="00283177" w:rsidP="00E3170E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</w:t>
            </w:r>
            <w:r w:rsidR="00E3170E">
              <w:rPr>
                <w:rFonts w:ascii="맑은 고딕" w:eastAsia="맑은 고딕" w:hAnsi="맑은 고딕" w:cs="Malgun Gothic Semilight"/>
              </w:rPr>
              <w:t>w</w:t>
            </w:r>
            <w:r>
              <w:rPr>
                <w:rFonts w:ascii="맑은 고딕" w:eastAsia="맑은 고딕" w:hAnsi="맑은 고딕" w:cs="Malgun Gothic Semilight"/>
              </w:rPr>
              <w:t>_img</w:t>
            </w:r>
          </w:p>
        </w:tc>
        <w:tc>
          <w:tcPr>
            <w:tcW w:w="788" w:type="dxa"/>
          </w:tcPr>
          <w:p w14:paraId="66986389" w14:textId="6025D3A5" w:rsidR="00283177" w:rsidRPr="002B58A0" w:rsidRDefault="00283177" w:rsidP="004E625D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7F2F6172" w14:textId="263538FC" w:rsidR="00283177" w:rsidRPr="002B58A0" w:rsidRDefault="00283177" w:rsidP="004E625D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57BA5B15" w14:textId="028F270D" w:rsidR="00283177" w:rsidRPr="00E90815" w:rsidRDefault="00283177" w:rsidP="004E625D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소프트웨어 이미지</w:t>
            </w:r>
            <w:r w:rsidR="00E90815">
              <w:rPr>
                <w:rFonts w:ascii="맑은 고딕" w:eastAsia="맑은 고딕" w:hAnsi="맑은 고딕" w:cs="Malgun Gothic Semilight"/>
                <w:lang w:val="en-US" w:eastAsia="ko-KR"/>
              </w:rPr>
              <w:t xml:space="preserve"> </w:t>
            </w:r>
            <w:r w:rsidR="00E90815">
              <w:rPr>
                <w:rFonts w:ascii="맑은 고딕" w:eastAsia="맑은 고딕" w:hAnsi="맑은 고딕" w:cs="Malgun Gothic Semilight" w:hint="eastAsia"/>
                <w:lang w:val="en-US" w:eastAsia="ko-KR"/>
              </w:rPr>
              <w:t>경로</w:t>
            </w:r>
          </w:p>
        </w:tc>
        <w:tc>
          <w:tcPr>
            <w:tcW w:w="2247" w:type="dxa"/>
          </w:tcPr>
          <w:p w14:paraId="23451A75" w14:textId="77777777" w:rsidR="00283177" w:rsidRPr="00BF11EC" w:rsidRDefault="00283177" w:rsidP="004E625D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</w:p>
        </w:tc>
      </w:tr>
      <w:tr w:rsidR="00283177" w:rsidRPr="002B58A0" w14:paraId="31FA260B" w14:textId="77777777" w:rsidTr="004E625D">
        <w:trPr>
          <w:trHeight w:val="339"/>
        </w:trPr>
        <w:tc>
          <w:tcPr>
            <w:tcW w:w="1606" w:type="dxa"/>
          </w:tcPr>
          <w:p w14:paraId="50097D29" w14:textId="52B31B11" w:rsidR="00283177" w:rsidRPr="00BF11EC" w:rsidRDefault="00283177" w:rsidP="00E3170E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/>
                <w:lang w:val="en-US" w:eastAsia="ko-KR"/>
              </w:rPr>
              <w:t>s</w:t>
            </w:r>
            <w:r w:rsidR="00E3170E">
              <w:rPr>
                <w:rFonts w:ascii="맑은 고딕" w:eastAsia="맑은 고딕" w:hAnsi="맑은 고딕" w:cs="Malgun Gothic Semilight"/>
                <w:lang w:val="en-US" w:eastAsia="ko-KR"/>
              </w:rPr>
              <w:t>w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_detail</w:t>
            </w:r>
          </w:p>
        </w:tc>
        <w:tc>
          <w:tcPr>
            <w:tcW w:w="788" w:type="dxa"/>
          </w:tcPr>
          <w:p w14:paraId="1713778C" w14:textId="75C3BD6B" w:rsidR="00283177" w:rsidRPr="002B58A0" w:rsidRDefault="00283177" w:rsidP="004E625D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60DDEDAE" w14:textId="7146B106" w:rsidR="00283177" w:rsidRPr="002B58A0" w:rsidRDefault="00283177" w:rsidP="004E625D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3CF4126A" w14:textId="555E7AEB" w:rsidR="00283177" w:rsidRDefault="00283177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소프트웨어에 대한 설명</w:t>
            </w:r>
          </w:p>
        </w:tc>
        <w:tc>
          <w:tcPr>
            <w:tcW w:w="2247" w:type="dxa"/>
          </w:tcPr>
          <w:p w14:paraId="7A733D0D" w14:textId="77777777" w:rsidR="00283177" w:rsidRPr="00BF11EC" w:rsidRDefault="00283177" w:rsidP="004E625D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</w:p>
        </w:tc>
      </w:tr>
      <w:tr w:rsidR="00E90815" w:rsidRPr="002B58A0" w14:paraId="6EAE4E8B" w14:textId="77777777" w:rsidTr="004E625D">
        <w:trPr>
          <w:trHeight w:val="339"/>
        </w:trPr>
        <w:tc>
          <w:tcPr>
            <w:tcW w:w="1606" w:type="dxa"/>
          </w:tcPr>
          <w:p w14:paraId="3807A3C7" w14:textId="7539DBFD" w:rsidR="00E90815" w:rsidRDefault="00E90815" w:rsidP="00E3170E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 w:rsidR="000B1CFB">
              <w:rPr>
                <w:rFonts w:ascii="맑은 고딕" w:eastAsia="맑은 고딕" w:hAnsi="맑은 고딕" w:cs="Malgun Gothic Semilight"/>
                <w:lang w:val="en-US" w:eastAsia="ko-KR"/>
              </w:rPr>
              <w:t>_path</w:t>
            </w:r>
          </w:p>
        </w:tc>
        <w:tc>
          <w:tcPr>
            <w:tcW w:w="788" w:type="dxa"/>
          </w:tcPr>
          <w:p w14:paraId="1822DA38" w14:textId="7567A8C6" w:rsidR="00E90815" w:rsidRDefault="00E90815" w:rsidP="004E625D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2</w:t>
            </w:r>
          </w:p>
        </w:tc>
        <w:tc>
          <w:tcPr>
            <w:tcW w:w="752" w:type="dxa"/>
          </w:tcPr>
          <w:p w14:paraId="0C1A506B" w14:textId="24C2AA18" w:rsidR="00E90815" w:rsidRDefault="00E90815" w:rsidP="004E625D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Y</w:t>
            </w:r>
          </w:p>
        </w:tc>
        <w:tc>
          <w:tcPr>
            <w:tcW w:w="4213" w:type="dxa"/>
          </w:tcPr>
          <w:p w14:paraId="688BC394" w14:textId="36B67439" w:rsidR="00E90815" w:rsidRDefault="00E90815" w:rsidP="004E625D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소프트웨어 위치 경로</w:t>
            </w:r>
          </w:p>
        </w:tc>
        <w:tc>
          <w:tcPr>
            <w:tcW w:w="2247" w:type="dxa"/>
          </w:tcPr>
          <w:p w14:paraId="54DAF322" w14:textId="77777777" w:rsidR="00E90815" w:rsidRPr="00BF11EC" w:rsidRDefault="00E90815" w:rsidP="004E625D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</w:p>
        </w:tc>
      </w:tr>
    </w:tbl>
    <w:p w14:paraId="1BDDC292" w14:textId="745DEE79" w:rsidR="004E625D" w:rsidRDefault="00F80364" w:rsidP="004E625D">
      <w:pPr>
        <w:rPr>
          <w:rFonts w:ascii="맑은 고딕" w:eastAsia="맑은 고딕" w:hAnsi="맑은 고딕" w:cs="Malgun Gothic Semilight" w:hint="eastAsia"/>
          <w:lang w:val="en-US" w:eastAsia="ko-KR"/>
        </w:rPr>
      </w:pPr>
      <w:r>
        <w:rPr>
          <w:rFonts w:ascii="맑은 고딕" w:eastAsia="맑은 고딕" w:hAnsi="맑은 고딕" w:cs="Malgun Gothic Semilight" w:hint="eastAsia"/>
          <w:lang w:val="en-US" w:eastAsia="ko-KR"/>
        </w:rPr>
        <w:t xml:space="preserve">(버전, 회사명은 </w:t>
      </w:r>
      <w:r>
        <w:rPr>
          <w:rFonts w:ascii="맑은 고딕" w:eastAsia="맑은 고딕" w:hAnsi="맑은 고딕" w:cs="Malgun Gothic Semilight"/>
          <w:lang w:val="en-US" w:eastAsia="ko-KR"/>
        </w:rPr>
        <w:t>DB</w:t>
      </w:r>
      <w:r>
        <w:rPr>
          <w:rFonts w:ascii="맑은 고딕" w:eastAsia="맑은 고딕" w:hAnsi="맑은 고딕" w:cs="Malgun Gothic Semilight" w:hint="eastAsia"/>
          <w:lang w:val="en-US" w:eastAsia="ko-KR"/>
        </w:rPr>
        <w:t>에 있고 화면에 없음/ 설명, 이미지는 디비에 있고 화면에 있음-&gt;디비 수정?)</w:t>
      </w:r>
    </w:p>
    <w:p w14:paraId="7C8AD017" w14:textId="77777777" w:rsidR="00F80364" w:rsidRPr="00F80364" w:rsidRDefault="00F80364" w:rsidP="004E625D">
      <w:pPr>
        <w:rPr>
          <w:rFonts w:ascii="맑은 고딕" w:eastAsia="맑은 고딕" w:hAnsi="맑은 고딕" w:cs="Malgun Gothic Semilight" w:hint="eastAsia"/>
          <w:lang w:val="en-US" w:eastAsia="ko-KR"/>
        </w:rPr>
      </w:pPr>
      <w:bookmarkStart w:id="9" w:name="_GoBack"/>
      <w:bookmarkEnd w:id="9"/>
    </w:p>
    <w:p w14:paraId="257E2AFD" w14:textId="696D4E79" w:rsidR="004E625D" w:rsidRPr="002B58A0" w:rsidRDefault="00925AA4" w:rsidP="004E625D">
      <w:pPr>
        <w:rPr>
          <w:rFonts w:ascii="맑은 고딕" w:eastAsia="맑은 고딕" w:hAnsi="맑은 고딕" w:cs="Malgun Gothic Semilight"/>
          <w:b/>
          <w:bCs/>
          <w:sz w:val="20"/>
        </w:rPr>
      </w:pPr>
      <w:r>
        <w:rPr>
          <w:rFonts w:ascii="맑은 고딕" w:eastAsia="맑은 고딕" w:hAnsi="맑은 고딕" w:cs="Malgun Gothic Semilight"/>
          <w:b/>
          <w:bCs/>
          <w:sz w:val="20"/>
        </w:rPr>
        <w:t>20</w:t>
      </w:r>
      <w:r w:rsidR="004E625D"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.3.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4E625D" w:rsidRPr="002B58A0" w14:paraId="5F645AC2" w14:textId="77777777" w:rsidTr="004E625D">
        <w:tc>
          <w:tcPr>
            <w:tcW w:w="9684" w:type="dxa"/>
          </w:tcPr>
          <w:p w14:paraId="7443FE7A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  <w:p w14:paraId="6F8694F7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190DB14F" w14:textId="39920A02" w:rsidR="004E625D" w:rsidRPr="002B58A0" w:rsidRDefault="004E625D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</w:t>
            </w:r>
            <w:r w:rsidR="00341BE5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"status":"error", "data":"error"</w:t>
            </w:r>
            <w:r w:rsidR="00341BE5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}</w:t>
            </w:r>
          </w:p>
          <w:p w14:paraId="3D57D4A1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</w:p>
          <w:p w14:paraId="6D84EF6A" w14:textId="77777777" w:rsidR="004E625D" w:rsidRPr="002B58A0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281924A7" w14:textId="53B56F69" w:rsidR="00292305" w:rsidRDefault="004E625D" w:rsidP="004E625D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</w:t>
            </w:r>
            <w:r w:rsidR="00341BE5"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 </w:t>
            </w:r>
            <w:r w:rsidRPr="002B58A0">
              <w:rPr>
                <w:rFonts w:ascii="맑은 고딕" w:eastAsia="맑은 고딕" w:hAnsi="맑은 고딕" w:cs="Malgun Gothic Semilight"/>
              </w:rPr>
              <w:t>"status":"su</w:t>
            </w:r>
            <w:r w:rsidR="00E90815">
              <w:rPr>
                <w:rFonts w:ascii="맑은 고딕" w:eastAsia="맑은 고딕" w:hAnsi="맑은 고딕" w:cs="Malgun Gothic Semilight"/>
              </w:rPr>
              <w:t>cc</w:t>
            </w:r>
            <w:r w:rsidRPr="002B58A0">
              <w:rPr>
                <w:rFonts w:ascii="맑은 고딕" w:eastAsia="맑은 고딕" w:hAnsi="맑은 고딕" w:cs="Malgun Gothic Semilight"/>
              </w:rPr>
              <w:t>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 w:rsidR="00E86E46">
              <w:rPr>
                <w:rFonts w:ascii="맑은 고딕" w:eastAsia="맑은 고딕" w:hAnsi="맑은 고딕" w:cs="Malgun Gothic Semilight"/>
              </w:rPr>
              <w:t>"data":</w:t>
            </w:r>
            <w:r w:rsidR="00341BE5">
              <w:rPr>
                <w:rFonts w:ascii="맑은 고딕" w:eastAsia="맑은 고딕" w:hAnsi="맑은 고딕" w:cs="Malgun Gothic Semilight"/>
              </w:rPr>
              <w:t xml:space="preserve"> </w:t>
            </w:r>
            <w:r w:rsidR="00292305">
              <w:rPr>
                <w:rFonts w:ascii="맑은 고딕" w:eastAsia="맑은 고딕" w:hAnsi="맑은 고딕" w:cs="Malgun Gothic Semilight"/>
              </w:rPr>
              <w:t>{</w:t>
            </w:r>
          </w:p>
          <w:p w14:paraId="67A811BE" w14:textId="01E3A5A5" w:rsidR="00341BE5" w:rsidRDefault="00292305" w:rsidP="00341BE5">
            <w:pPr>
              <w:ind w:firstLineChars="100" w:firstLine="180"/>
              <w:rPr>
                <w:rFonts w:ascii="맑은 고딕" w:eastAsia="맑은 고딕" w:hAnsi="맑은 고딕" w:cs="Malgun Gothic Semilight"/>
                <w:lang w:eastAsia="ko-KR"/>
              </w:rPr>
            </w:pPr>
            <w:r>
              <w:rPr>
                <w:rFonts w:ascii="맑은 고딕" w:eastAsia="맑은 고딕" w:hAnsi="맑은 고딕" w:cs="Malgun Gothic Semilight"/>
              </w:rPr>
              <w:t>[</w:t>
            </w:r>
            <w:r w:rsidR="00283177">
              <w:rPr>
                <w:rFonts w:ascii="맑은 고딕" w:eastAsia="맑은 고딕" w:hAnsi="맑은 고딕" w:cs="Malgun Gothic Semilight"/>
              </w:rPr>
              <w:t>“</w:t>
            </w:r>
            <w:r w:rsidR="00E3170E">
              <w:rPr>
                <w:rFonts w:ascii="맑은 고딕" w:eastAsia="맑은 고딕" w:hAnsi="맑은 고딕" w:cs="Malgun Gothic Semilight"/>
              </w:rPr>
              <w:t>sw</w:t>
            </w:r>
            <w:r w:rsidR="00283177">
              <w:rPr>
                <w:rFonts w:ascii="맑은 고딕" w:eastAsia="맑은 고딕" w:hAnsi="맑은 고딕" w:cs="Malgun Gothic Semilight"/>
              </w:rPr>
              <w:t>_</w:t>
            </w:r>
            <w:r w:rsidR="00283177">
              <w:rPr>
                <w:rFonts w:ascii="맑은 고딕" w:eastAsia="맑은 고딕" w:hAnsi="맑은 고딕" w:cs="Malgun Gothic Semilight"/>
                <w:lang w:val="en-US"/>
              </w:rPr>
              <w:t>name</w:t>
            </w:r>
            <w:r w:rsidR="00E86E46">
              <w:rPr>
                <w:rFonts w:ascii="맑은 고딕" w:eastAsia="맑은 고딕" w:hAnsi="맑은 고딕" w:cs="Malgun Gothic Semilight"/>
              </w:rPr>
              <w:t>”:</w:t>
            </w:r>
            <w:r w:rsidR="004E625D" w:rsidRPr="002B58A0">
              <w:rPr>
                <w:rFonts w:ascii="맑은 고딕" w:eastAsia="맑은 고딕" w:hAnsi="맑은 고딕" w:cs="Malgun Gothic Semilight"/>
              </w:rPr>
              <w:t>“Microsoft Office Excel”</w:t>
            </w:r>
            <w:r w:rsidR="00E86E46">
              <w:rPr>
                <w:rFonts w:ascii="맑은 고딕" w:eastAsia="맑은 고딕" w:hAnsi="맑은 고딕" w:cs="Malgun Gothic Semilight"/>
              </w:rPr>
              <w:t>,”</w:t>
            </w:r>
            <w:r w:rsidR="00E3170E"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 w:rsidR="00E86E46">
              <w:rPr>
                <w:rFonts w:ascii="맑은 고딕" w:eastAsia="맑은 고딕" w:hAnsi="맑은 고딕" w:cs="Malgun Gothic Semilight"/>
                <w:lang w:val="en-US" w:eastAsia="ko-KR"/>
              </w:rPr>
              <w:t>_img”:”</w:t>
            </w:r>
            <w:r w:rsidR="00E90815">
              <w:rPr>
                <w:rFonts w:ascii="맑은 고딕" w:eastAsia="맑은 고딕" w:hAnsi="맑은 고딕" w:cs="Malgun Gothic Semilight"/>
                <w:lang w:val="en-US" w:eastAsia="ko-KR"/>
              </w:rPr>
              <w:t>img1</w:t>
            </w:r>
            <w:r w:rsidR="00E86E46">
              <w:rPr>
                <w:rFonts w:ascii="맑은 고딕" w:eastAsia="맑은 고딕" w:hAnsi="맑은 고딕" w:cs="Malgun Gothic Semilight"/>
                <w:lang w:val="en-US" w:eastAsia="ko-KR"/>
              </w:rPr>
              <w:t>”,”</w:t>
            </w:r>
            <w:r w:rsidR="00E3170E"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 w:rsidR="00E86E46">
              <w:rPr>
                <w:rFonts w:ascii="맑은 고딕" w:eastAsia="맑은 고딕" w:hAnsi="맑은 고딕" w:cs="Malgun Gothic Semilight"/>
                <w:lang w:val="en-US" w:eastAsia="ko-KR"/>
              </w:rPr>
              <w:t>_detail”:”</w:t>
            </w:r>
            <w:r w:rsidR="004C5C04">
              <w:rPr>
                <w:rFonts w:ascii="맑은 고딕" w:eastAsia="맑은 고딕" w:hAnsi="맑은 고딕" w:cs="Malgun Gothic Semilight" w:hint="eastAsia"/>
                <w:lang w:val="en-US" w:eastAsia="ko-KR"/>
              </w:rPr>
              <w:t>엑셀</w:t>
            </w:r>
            <w:r w:rsidR="00E86E46">
              <w:rPr>
                <w:rFonts w:ascii="맑은 고딕" w:eastAsia="맑은 고딕" w:hAnsi="맑은 고딕" w:cs="Malgun Gothic Semilight"/>
                <w:lang w:val="en-US" w:eastAsia="ko-KR"/>
              </w:rPr>
              <w:t>”</w:t>
            </w:r>
            <w:r w:rsidR="000B1CFB">
              <w:rPr>
                <w:rFonts w:ascii="맑은 고딕" w:eastAsia="맑은 고딕" w:hAnsi="맑은 고딕" w:cs="Malgun Gothic Semilight"/>
                <w:lang w:val="en-US" w:eastAsia="ko-KR"/>
              </w:rPr>
              <w:t>,”sw_path”=”path1”</w:t>
            </w:r>
            <w:r w:rsidR="00341BE5">
              <w:rPr>
                <w:rFonts w:ascii="맑은 고딕" w:eastAsia="맑은 고딕" w:hAnsi="맑은 고딕" w:cs="Malgun Gothic Semilight" w:hint="eastAsia"/>
                <w:lang w:eastAsia="ko-KR"/>
              </w:rPr>
              <w:t>]</w:t>
            </w:r>
            <w:r w:rsidR="00E86E46">
              <w:rPr>
                <w:rFonts w:ascii="맑은 고딕" w:eastAsia="맑은 고딕" w:hAnsi="맑은 고딕" w:cs="Malgun Gothic Semilight"/>
                <w:lang w:val="en-US" w:eastAsia="ko-KR"/>
              </w:rPr>
              <w:t>,</w:t>
            </w:r>
          </w:p>
          <w:p w14:paraId="58EF0EDA" w14:textId="44DBB3E0" w:rsidR="00341BE5" w:rsidRDefault="00341BE5" w:rsidP="00341BE5">
            <w:pPr>
              <w:ind w:firstLineChars="100" w:firstLine="180"/>
              <w:rPr>
                <w:rFonts w:ascii="맑은 고딕" w:eastAsia="맑은 고딕" w:hAnsi="맑은 고딕" w:cs="Malgun Gothic Semilight"/>
                <w:lang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[</w:t>
            </w:r>
            <w:r w:rsidR="00E86E46">
              <w:rPr>
                <w:rFonts w:ascii="맑은 고딕" w:eastAsia="맑은 고딕" w:hAnsi="맑은 고딕" w:cs="Malgun Gothic Semilight"/>
              </w:rPr>
              <w:t>“</w:t>
            </w:r>
            <w:r w:rsidR="00E3170E">
              <w:rPr>
                <w:rFonts w:ascii="맑은 고딕" w:eastAsia="맑은 고딕" w:hAnsi="맑은 고딕" w:cs="Malgun Gothic Semilight"/>
              </w:rPr>
              <w:t>sw</w:t>
            </w:r>
            <w:r w:rsidR="00E86E46">
              <w:rPr>
                <w:rFonts w:ascii="맑은 고딕" w:eastAsia="맑은 고딕" w:hAnsi="맑은 고딕" w:cs="Malgun Gothic Semilight"/>
              </w:rPr>
              <w:t>_</w:t>
            </w:r>
            <w:r w:rsidR="00E86E46">
              <w:rPr>
                <w:rFonts w:ascii="맑은 고딕" w:eastAsia="맑은 고딕" w:hAnsi="맑은 고딕" w:cs="Malgun Gothic Semilight"/>
                <w:lang w:val="en-US"/>
              </w:rPr>
              <w:t>name</w:t>
            </w:r>
            <w:r w:rsidR="00E86E46">
              <w:rPr>
                <w:rFonts w:ascii="맑은 고딕" w:eastAsia="맑은 고딕" w:hAnsi="맑은 고딕" w:cs="Malgun Gothic Semilight"/>
              </w:rPr>
              <w:t>”:“Microsoft Office Word</w:t>
            </w:r>
            <w:r w:rsidR="00E86E46" w:rsidRPr="002B58A0">
              <w:rPr>
                <w:rFonts w:ascii="맑은 고딕" w:eastAsia="맑은 고딕" w:hAnsi="맑은 고딕" w:cs="Malgun Gothic Semilight"/>
              </w:rPr>
              <w:t>”</w:t>
            </w:r>
            <w:r w:rsidR="00E86E46">
              <w:rPr>
                <w:rFonts w:ascii="맑은 고딕" w:eastAsia="맑은 고딕" w:hAnsi="맑은 고딕" w:cs="Malgun Gothic Semilight"/>
              </w:rPr>
              <w:t>,”</w:t>
            </w:r>
            <w:r w:rsidR="00E3170E"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_img”:”</w:t>
            </w:r>
            <w:r w:rsidR="00E90815">
              <w:rPr>
                <w:rFonts w:ascii="맑은 고딕" w:eastAsia="맑은 고딕" w:hAnsi="맑은 고딕" w:cs="Malgun Gothic Semilight"/>
                <w:lang w:val="en-US" w:eastAsia="ko-KR"/>
              </w:rPr>
              <w:t>img2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”,”</w:t>
            </w:r>
            <w:r w:rsidR="00E3170E"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_detail”:”</w:t>
            </w:r>
            <w:r w:rsidR="004C5C04">
              <w:rPr>
                <w:rFonts w:ascii="맑은 고딕" w:eastAsia="맑은 고딕" w:hAnsi="맑은 고딕" w:cs="Malgun Gothic Semilight" w:hint="eastAsia"/>
                <w:lang w:val="en-US" w:eastAsia="ko-KR"/>
              </w:rPr>
              <w:t>워드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”</w:t>
            </w:r>
            <w:r w:rsidR="000B1CFB">
              <w:rPr>
                <w:rFonts w:ascii="맑은 고딕" w:eastAsia="맑은 고딕" w:hAnsi="맑은 고딕" w:cs="Malgun Gothic Semilight"/>
                <w:lang w:val="en-US" w:eastAsia="ko-KR"/>
              </w:rPr>
              <w:t>,”sw_path”=”path2”</w:t>
            </w:r>
            <w:r>
              <w:rPr>
                <w:rFonts w:ascii="맑은 고딕" w:eastAsia="맑은 고딕" w:hAnsi="맑은 고딕" w:cs="Malgun Gothic Semilight" w:hint="eastAsia"/>
                <w:lang w:val="en-US" w:eastAsia="ko-KR"/>
              </w:rPr>
              <w:t>]</w:t>
            </w:r>
            <w:r w:rsidR="00E86E46">
              <w:rPr>
                <w:rFonts w:ascii="맑은 고딕" w:eastAsia="맑은 고딕" w:hAnsi="맑은 고딕" w:cs="Malgun Gothic Semilight"/>
                <w:lang w:val="en-US" w:eastAsia="ko-KR"/>
              </w:rPr>
              <w:t>,</w:t>
            </w:r>
          </w:p>
          <w:p w14:paraId="0FC23AD7" w14:textId="458DE89D" w:rsidR="00341BE5" w:rsidRDefault="00341BE5" w:rsidP="00341BE5">
            <w:pPr>
              <w:ind w:firstLineChars="100" w:firstLine="180"/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[</w:t>
            </w:r>
            <w:r w:rsidR="00E86E46">
              <w:rPr>
                <w:rFonts w:ascii="맑은 고딕" w:eastAsia="맑은 고딕" w:hAnsi="맑은 고딕" w:cs="Malgun Gothic Semilight"/>
              </w:rPr>
              <w:t>“</w:t>
            </w:r>
            <w:r w:rsidR="00E3170E">
              <w:rPr>
                <w:rFonts w:ascii="맑은 고딕" w:eastAsia="맑은 고딕" w:hAnsi="맑은 고딕" w:cs="Malgun Gothic Semilight"/>
              </w:rPr>
              <w:t>sw</w:t>
            </w:r>
            <w:r w:rsidR="00E86E46">
              <w:rPr>
                <w:rFonts w:ascii="맑은 고딕" w:eastAsia="맑은 고딕" w:hAnsi="맑은 고딕" w:cs="Malgun Gothic Semilight"/>
              </w:rPr>
              <w:t>_</w:t>
            </w:r>
            <w:r w:rsidR="00E86E46">
              <w:rPr>
                <w:rFonts w:ascii="맑은 고딕" w:eastAsia="맑은 고딕" w:hAnsi="맑은 고딕" w:cs="Malgun Gothic Semilight"/>
                <w:lang w:val="en-US"/>
              </w:rPr>
              <w:t>name</w:t>
            </w:r>
            <w:r w:rsidR="00E86E46">
              <w:rPr>
                <w:rFonts w:ascii="맑은 고딕" w:eastAsia="맑은 고딕" w:hAnsi="맑은 고딕" w:cs="Malgun Gothic Semilight"/>
              </w:rPr>
              <w:t>”:</w:t>
            </w:r>
            <w:r w:rsidR="00E86E46" w:rsidRPr="002B58A0">
              <w:rPr>
                <w:rFonts w:ascii="맑은 고딕" w:eastAsia="맑은 고딕" w:hAnsi="맑은 고딕" w:cs="Malgun Gothic Semilight"/>
              </w:rPr>
              <w:t>“</w:t>
            </w:r>
            <w:r w:rsidR="00E86E46">
              <w:rPr>
                <w:rFonts w:ascii="맑은 고딕" w:eastAsia="맑은 고딕" w:hAnsi="맑은 고딕" w:cs="Malgun Gothic Semilight"/>
              </w:rPr>
              <w:t>Eclipse</w:t>
            </w:r>
            <w:r w:rsidR="00E86E46" w:rsidRPr="002B58A0">
              <w:rPr>
                <w:rFonts w:ascii="맑은 고딕" w:eastAsia="맑은 고딕" w:hAnsi="맑은 고딕" w:cs="Malgun Gothic Semilight"/>
              </w:rPr>
              <w:t>”</w:t>
            </w:r>
            <w:r w:rsidR="00E86E46">
              <w:rPr>
                <w:rFonts w:ascii="맑은 고딕" w:eastAsia="맑은 고딕" w:hAnsi="맑은 고딕" w:cs="Malgun Gothic Semilight"/>
              </w:rPr>
              <w:t>,”</w:t>
            </w:r>
            <w:r w:rsidR="00E90815"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_img”:”</w:t>
            </w:r>
            <w:r w:rsidR="00E90815">
              <w:rPr>
                <w:rFonts w:ascii="맑은 고딕" w:eastAsia="맑은 고딕" w:hAnsi="맑은 고딕" w:cs="Malgun Gothic Semilight"/>
                <w:lang w:val="en-US" w:eastAsia="ko-KR"/>
              </w:rPr>
              <w:t>img3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”,”</w:t>
            </w:r>
            <w:r w:rsidR="00E3170E">
              <w:rPr>
                <w:rFonts w:ascii="맑은 고딕" w:eastAsia="맑은 고딕" w:hAnsi="맑은 고딕" w:cs="Malgun Gothic Semilight"/>
                <w:lang w:val="en-US" w:eastAsia="ko-KR"/>
              </w:rPr>
              <w:t>sw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_</w:t>
            </w:r>
            <w:r w:rsidR="00E90815">
              <w:rPr>
                <w:rFonts w:ascii="맑은 고딕" w:eastAsia="맑은 고딕" w:hAnsi="맑은 고딕" w:cs="Malgun Gothic Semilight"/>
                <w:lang w:val="en-US" w:eastAsia="ko-KR"/>
              </w:rPr>
              <w:t>detail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”:”</w:t>
            </w:r>
            <w:r w:rsidR="004C5C04">
              <w:rPr>
                <w:rFonts w:ascii="맑은 고딕" w:eastAsia="맑은 고딕" w:hAnsi="맑은 고딕" w:cs="Malgun Gothic Semilight" w:hint="eastAsia"/>
                <w:lang w:val="en-US" w:eastAsia="ko-KR"/>
              </w:rPr>
              <w:t>이클립스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”</w:t>
            </w:r>
            <w:r w:rsidR="000B1CFB">
              <w:rPr>
                <w:rFonts w:ascii="맑은 고딕" w:eastAsia="맑은 고딕" w:hAnsi="맑은 고딕" w:cs="Malgun Gothic Semilight"/>
                <w:lang w:val="en-US" w:eastAsia="ko-KR"/>
              </w:rPr>
              <w:t>,”sw_path”=”path3”</w:t>
            </w:r>
            <w:r>
              <w:rPr>
                <w:rFonts w:ascii="맑은 고딕" w:eastAsia="맑은 고딕" w:hAnsi="맑은 고딕" w:cs="Malgun Gothic Semilight" w:hint="eastAsia"/>
                <w:lang w:val="en-US" w:eastAsia="ko-KR"/>
              </w:rPr>
              <w:t>]</w:t>
            </w:r>
          </w:p>
          <w:p w14:paraId="1B850A63" w14:textId="295801DB" w:rsidR="004E625D" w:rsidRDefault="00E86E46" w:rsidP="00341BE5">
            <w:pPr>
              <w:ind w:firstLineChars="100" w:firstLine="180"/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/>
                <w:lang w:val="en-US" w:eastAsia="ko-KR"/>
              </w:rPr>
              <w:t>}</w:t>
            </w:r>
          </w:p>
          <w:p w14:paraId="304BF2EF" w14:textId="6CB377C7" w:rsidR="00341BE5" w:rsidRPr="00341BE5" w:rsidRDefault="00341BE5" w:rsidP="00341BE5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 w:hint="eastAsia"/>
                <w:lang w:val="en-US" w:eastAsia="ko-KR"/>
              </w:rPr>
              <w:t>}</w:t>
            </w:r>
          </w:p>
          <w:p w14:paraId="2EF3F0A9" w14:textId="595135AD" w:rsidR="00E86E46" w:rsidRPr="00E86E46" w:rsidRDefault="00E86E46" w:rsidP="00E86E46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</w:p>
        </w:tc>
      </w:tr>
    </w:tbl>
    <w:p w14:paraId="4BAE2773" w14:textId="0B92BBD7" w:rsidR="00925AA4" w:rsidRDefault="00925AA4">
      <w:pPr>
        <w:rPr>
          <w:rFonts w:ascii="맑은 고딕" w:eastAsia="맑은 고딕" w:hAnsi="맑은 고딕" w:cs="Malgun Gothic Semilight"/>
        </w:rPr>
      </w:pPr>
    </w:p>
    <w:p w14:paraId="173CD21E" w14:textId="77777777" w:rsidR="00925AA4" w:rsidRDefault="00925AA4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/>
        </w:rPr>
        <w:br w:type="page"/>
      </w:r>
    </w:p>
    <w:p w14:paraId="1355866B" w14:textId="123F3352" w:rsidR="00925AA4" w:rsidRPr="004E625D" w:rsidRDefault="00925AA4" w:rsidP="00925AA4">
      <w:pPr>
        <w:rPr>
          <w:rFonts w:ascii="맑은 고딕" w:eastAsia="맑은 고딕" w:hAnsi="맑은 고딕" w:cs="Malgun Gothic Semilight"/>
          <w:b/>
          <w:bCs/>
          <w:sz w:val="24"/>
          <w:szCs w:val="24"/>
          <w:lang w:val="en-US" w:eastAsia="ko-KR"/>
        </w:rPr>
      </w:pPr>
      <w:r>
        <w:rPr>
          <w:rFonts w:ascii="맑은 고딕" w:eastAsia="맑은 고딕" w:hAnsi="맑은 고딕" w:cs="Malgun Gothic Semilight"/>
          <w:b/>
          <w:bCs/>
          <w:sz w:val="24"/>
          <w:szCs w:val="24"/>
          <w:lang w:eastAsia="ko-KR"/>
        </w:rPr>
        <w:lastRenderedPageBreak/>
        <w:t>2</w:t>
      </w:r>
      <w:r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>1</w:t>
      </w:r>
      <w:r w:rsidRPr="002B58A0"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Malgun Gothic Semilight" w:hint="eastAsia"/>
          <w:b/>
          <w:bCs/>
          <w:sz w:val="24"/>
          <w:szCs w:val="24"/>
          <w:lang w:val="en-US" w:eastAsia="ko-KR"/>
        </w:rPr>
        <w:t>소프트웨어 다운로드</w:t>
      </w:r>
    </w:p>
    <w:p w14:paraId="53126F37" w14:textId="5A04F46D" w:rsidR="00925AA4" w:rsidRPr="00925AA4" w:rsidRDefault="00925AA4" w:rsidP="00925AA4">
      <w:pPr>
        <w:ind w:firstLine="800"/>
        <w:rPr>
          <w:rFonts w:ascii="맑은 고딕" w:eastAsia="맑은 고딕" w:hAnsi="맑은 고딕" w:cs="Malgun Gothic Semilight"/>
          <w:lang w:val="en-US" w:eastAsia="ko-KR"/>
        </w:rPr>
      </w:pPr>
      <w:r>
        <w:rPr>
          <w:rFonts w:ascii="맑은 고딕" w:eastAsia="맑은 고딕" w:hAnsi="맑은 고딕" w:cs="Malgun Gothic Semilight" w:hint="eastAsia"/>
          <w:lang w:val="en-US" w:eastAsia="ko-KR"/>
        </w:rPr>
        <w:t>소프트웨어를 다운로드한다.</w:t>
      </w:r>
    </w:p>
    <w:p w14:paraId="0541819A" w14:textId="77777777" w:rsidR="00925AA4" w:rsidRPr="002B58A0" w:rsidRDefault="00925AA4" w:rsidP="00925AA4">
      <w:pPr>
        <w:rPr>
          <w:rFonts w:ascii="맑은 고딕" w:eastAsia="맑은 고딕" w:hAnsi="맑은 고딕" w:cs="Malgun Gothic Semilight"/>
          <w:lang w:eastAsia="ko-KR"/>
        </w:rPr>
      </w:pPr>
    </w:p>
    <w:p w14:paraId="3D15A4A5" w14:textId="6B9FA2B4" w:rsidR="00925AA4" w:rsidRPr="002B58A0" w:rsidRDefault="00925AA4" w:rsidP="00925AA4">
      <w:pPr>
        <w:rPr>
          <w:rFonts w:ascii="맑은 고딕" w:eastAsia="맑은 고딕" w:hAnsi="맑은 고딕" w:cs="Malgun Gothic Semilight"/>
          <w:b/>
          <w:bCs/>
          <w:sz w:val="20"/>
        </w:rPr>
      </w:pPr>
      <w:r>
        <w:rPr>
          <w:rFonts w:ascii="맑은 고딕" w:eastAsia="맑은 고딕" w:hAnsi="맑은 고딕" w:cs="Malgun Gothic Semilight" w:hint="eastAsia"/>
          <w:b/>
          <w:bCs/>
          <w:sz w:val="20"/>
          <w:lang w:eastAsia="ko-KR"/>
        </w:rPr>
        <w:t>21</w:t>
      </w: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.1. </w:t>
      </w:r>
      <w:proofErr w:type="gramStart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Request :</w:t>
      </w:r>
      <w:proofErr w:type="gramEnd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: </w:t>
      </w:r>
      <w:r>
        <w:rPr>
          <w:rFonts w:ascii="맑은 고딕" w:eastAsia="맑은 고딕" w:hAnsi="맑은 고딕" w:cs="Malgun Gothic Semilight"/>
          <w:b/>
          <w:bCs/>
          <w:sz w:val="20"/>
          <w:lang w:val="en-US"/>
        </w:rPr>
        <w:t>GET</w:t>
      </w: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방식</w:t>
      </w:r>
    </w:p>
    <w:p w14:paraId="025A3486" w14:textId="1862C77D" w:rsidR="00925AA4" w:rsidRDefault="00925AA4" w:rsidP="00925AA4">
      <w:pPr>
        <w:ind w:firstLine="800"/>
        <w:rPr>
          <w:rFonts w:ascii="맑은 고딕" w:eastAsia="맑은 고딕" w:hAnsi="맑은 고딕" w:cs="Malgun Gothic Semilight"/>
          <w:lang w:eastAsia="ko-KR"/>
        </w:rPr>
      </w:pPr>
      <w:r w:rsidRPr="002B58A0">
        <w:rPr>
          <w:rFonts w:ascii="맑은 고딕" w:eastAsia="맑은 고딕" w:hAnsi="맑은 고딕" w:cs="Malgun Gothic Semilight" w:hint="eastAsia"/>
        </w:rPr>
        <w:t xml:space="preserve">HTTP URL </w:t>
      </w:r>
      <w:r w:rsidRPr="002B58A0">
        <w:rPr>
          <w:rFonts w:ascii="맑은 고딕" w:eastAsia="맑은 고딕" w:hAnsi="맑은 고딕" w:cs="Malgun Gothic Semilight"/>
        </w:rPr>
        <w:t>=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>
        <w:rPr>
          <w:rFonts w:ascii="맑은 고딕" w:eastAsia="맑은 고딕" w:hAnsi="맑은 고딕" w:cs="Malgun Gothic Semilight"/>
        </w:rPr>
        <w:t>"</w:t>
      </w:r>
      <w:r w:rsidRPr="002B58A0">
        <w:rPr>
          <w:rFonts w:ascii="맑은 고딕" w:eastAsia="맑은 고딕" w:hAnsi="맑은 고딕" w:cs="Malgun Gothic Semilight"/>
        </w:rPr>
        <w:t>"</w:t>
      </w:r>
    </w:p>
    <w:p w14:paraId="599D9F57" w14:textId="77777777" w:rsidR="00925AA4" w:rsidRPr="002B58A0" w:rsidRDefault="00925AA4" w:rsidP="00925AA4">
      <w:pPr>
        <w:rPr>
          <w:rFonts w:ascii="맑은 고딕" w:eastAsia="맑은 고딕" w:hAnsi="맑은 고딕" w:cs="Malgun Gothic Semilight"/>
        </w:rPr>
      </w:pPr>
    </w:p>
    <w:p w14:paraId="0EF6C253" w14:textId="7863098F" w:rsidR="00925AA4" w:rsidRPr="002B58A0" w:rsidRDefault="00925AA4" w:rsidP="00925AA4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Parameter 형식 (</w:t>
      </w:r>
      <w:r w:rsidRPr="002B58A0">
        <w:rPr>
          <w:rFonts w:ascii="맑은 고딕" w:eastAsia="맑은 고딕" w:hAnsi="맑은 고딕" w:cs="Malgun Gothic Semilight"/>
        </w:rPr>
        <w:t>Request</w:t>
      </w:r>
      <w:r w:rsidRPr="002B58A0">
        <w:rPr>
          <w:rFonts w:ascii="맑은 고딕" w:eastAsia="맑은 고딕" w:hAnsi="맑은 고딕" w:cs="Malgun Gothic Semilight" w:hint="eastAsia"/>
        </w:rPr>
        <w:t xml:space="preserve"> </w:t>
      </w:r>
      <w:r w:rsidRPr="002B58A0">
        <w:rPr>
          <w:rFonts w:ascii="맑은 고딕" w:eastAsia="맑은 고딕" w:hAnsi="맑은 고딕" w:cs="Malgun Gothic Semilight"/>
        </w:rPr>
        <w:t>Method</w:t>
      </w:r>
      <w:r>
        <w:rPr>
          <w:rFonts w:ascii="맑은 고딕" w:eastAsia="맑은 고딕" w:hAnsi="맑은 고딕" w:cs="Malgun Gothic Semilight" w:hint="eastAsia"/>
        </w:rPr>
        <w:t xml:space="preserve"> = </w:t>
      </w:r>
      <w:r>
        <w:rPr>
          <w:rFonts w:ascii="맑은 고딕" w:eastAsia="맑은 고딕" w:hAnsi="맑은 고딕" w:cs="Malgun Gothic Semilight"/>
        </w:rPr>
        <w:t>GET</w:t>
      </w:r>
      <w:r w:rsidRPr="002B58A0">
        <w:rPr>
          <w:rFonts w:ascii="맑은 고딕" w:eastAsia="맑은 고딕" w:hAnsi="맑은 고딕" w:cs="Malgun Gothic Semilight" w:hint="eastAsia"/>
        </w:rPr>
        <w:t xml:space="preserve"> 방식)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925AA4" w:rsidRPr="002B58A0" w14:paraId="14E74406" w14:textId="77777777" w:rsidTr="00753212">
        <w:tc>
          <w:tcPr>
            <w:tcW w:w="1296" w:type="dxa"/>
            <w:shd w:val="clear" w:color="auto" w:fill="C6D9F1"/>
          </w:tcPr>
          <w:p w14:paraId="2B899BFB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파라미터명</w:t>
            </w:r>
          </w:p>
        </w:tc>
        <w:tc>
          <w:tcPr>
            <w:tcW w:w="885" w:type="dxa"/>
            <w:shd w:val="clear" w:color="auto" w:fill="C6D9F1"/>
          </w:tcPr>
          <w:p w14:paraId="5931BE01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타입</w:t>
            </w:r>
          </w:p>
        </w:tc>
        <w:tc>
          <w:tcPr>
            <w:tcW w:w="1116" w:type="dxa"/>
            <w:shd w:val="clear" w:color="auto" w:fill="C6D9F1"/>
          </w:tcPr>
          <w:p w14:paraId="645313B0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필수여부</w:t>
            </w:r>
          </w:p>
        </w:tc>
        <w:tc>
          <w:tcPr>
            <w:tcW w:w="6405" w:type="dxa"/>
            <w:shd w:val="clear" w:color="auto" w:fill="C6D9F1"/>
          </w:tcPr>
          <w:p w14:paraId="62273348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</w:tr>
      <w:tr w:rsidR="00925AA4" w:rsidRPr="002B58A0" w14:paraId="68AF51D4" w14:textId="77777777" w:rsidTr="00753212">
        <w:tc>
          <w:tcPr>
            <w:tcW w:w="1296" w:type="dxa"/>
          </w:tcPr>
          <w:p w14:paraId="07295F1E" w14:textId="6F7089B5" w:rsidR="00925AA4" w:rsidRPr="00925AA4" w:rsidRDefault="00925AA4" w:rsidP="00753212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/>
                <w:lang w:val="en-US"/>
              </w:rPr>
              <w:t>user_id</w:t>
            </w:r>
          </w:p>
        </w:tc>
        <w:tc>
          <w:tcPr>
            <w:tcW w:w="885" w:type="dxa"/>
          </w:tcPr>
          <w:p w14:paraId="5932B992" w14:textId="6B6D44D5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</w:tcPr>
          <w:p w14:paraId="0A05EE4F" w14:textId="3DA688B6" w:rsidR="00925AA4" w:rsidRPr="00925AA4" w:rsidRDefault="00925AA4" w:rsidP="00753212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val="en-US" w:eastAsia="ko-KR"/>
              </w:rPr>
              <w:t>필수</w:t>
            </w:r>
          </w:p>
        </w:tc>
        <w:tc>
          <w:tcPr>
            <w:tcW w:w="6405" w:type="dxa"/>
          </w:tcPr>
          <w:p w14:paraId="2093FF21" w14:textId="773DAD16" w:rsidR="00925AA4" w:rsidRPr="00925AA4" w:rsidRDefault="00925AA4" w:rsidP="00753212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 xml:space="preserve">소프트웨어를 다운로드 할 사용자의 </w:t>
            </w:r>
            <w:r>
              <w:rPr>
                <w:rFonts w:ascii="맑은 고딕" w:eastAsia="맑은 고딕" w:hAnsi="맑은 고딕" w:cs="Malgun Gothic Semilight"/>
                <w:lang w:val="en-US" w:eastAsia="ko-KR"/>
              </w:rPr>
              <w:t>id</w:t>
            </w:r>
          </w:p>
        </w:tc>
      </w:tr>
      <w:tr w:rsidR="00925AA4" w:rsidRPr="002B58A0" w14:paraId="52AA1A7A" w14:textId="77777777" w:rsidTr="00753212">
        <w:tc>
          <w:tcPr>
            <w:tcW w:w="1296" w:type="dxa"/>
            <w:tcBorders>
              <w:bottom w:val="single" w:sz="4" w:space="0" w:color="auto"/>
            </w:tcBorders>
          </w:tcPr>
          <w:p w14:paraId="28E31EBD" w14:textId="52135309" w:rsidR="00925AA4" w:rsidRPr="00925AA4" w:rsidRDefault="00925AA4" w:rsidP="00753212">
            <w:pPr>
              <w:rPr>
                <w:rFonts w:ascii="맑은 고딕" w:eastAsia="맑은 고딕" w:hAnsi="맑은 고딕" w:cs="Malgun Gothic Semilight"/>
                <w:lang w:val="en-US"/>
              </w:rPr>
            </w:pPr>
            <w:r>
              <w:rPr>
                <w:rFonts w:ascii="맑은 고딕" w:eastAsia="맑은 고딕" w:hAnsi="맑은 고딕" w:cs="Malgun Gothic Semilight"/>
                <w:lang w:val="en-US"/>
              </w:rPr>
              <w:t>sw_name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C1F01A4" w14:textId="4A65632D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/>
              </w:rPr>
              <w:t>String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C8EC745" w14:textId="2E9A8632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 w:hint="eastAsia"/>
                <w:lang w:eastAsia="ko-KR"/>
              </w:rPr>
              <w:t>필수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4C7F81F9" w14:textId="6A3E4A8D" w:rsidR="00925AA4" w:rsidRPr="00925AA4" w:rsidRDefault="00925AA4" w:rsidP="00753212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  <w:r>
              <w:rPr>
                <w:rFonts w:ascii="맑은 고딕" w:eastAsia="맑은 고딕" w:hAnsi="맑은 고딕" w:cs="Malgun Gothic Semilight" w:hint="eastAsia"/>
                <w:lang w:val="en-US" w:eastAsia="ko-KR"/>
              </w:rPr>
              <w:t>다운로드 할 소프트웨어 명</w:t>
            </w:r>
          </w:p>
        </w:tc>
      </w:tr>
      <w:tr w:rsidR="00925AA4" w:rsidRPr="002B58A0" w14:paraId="6A0B6E69" w14:textId="77777777" w:rsidTr="00753212">
        <w:trPr>
          <w:trHeight w:val="283"/>
        </w:trPr>
        <w:tc>
          <w:tcPr>
            <w:tcW w:w="1296" w:type="dxa"/>
          </w:tcPr>
          <w:p w14:paraId="62C69F2C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  <w:tc>
          <w:tcPr>
            <w:tcW w:w="885" w:type="dxa"/>
          </w:tcPr>
          <w:p w14:paraId="78D5478D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  <w:tc>
          <w:tcPr>
            <w:tcW w:w="1116" w:type="dxa"/>
          </w:tcPr>
          <w:p w14:paraId="2926F3FF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  <w:tc>
          <w:tcPr>
            <w:tcW w:w="6405" w:type="dxa"/>
          </w:tcPr>
          <w:p w14:paraId="566B3635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  <w:lang w:eastAsia="ko-KR"/>
              </w:rPr>
            </w:pPr>
          </w:p>
        </w:tc>
      </w:tr>
    </w:tbl>
    <w:p w14:paraId="5397A635" w14:textId="77777777" w:rsidR="00925AA4" w:rsidRPr="002B58A0" w:rsidRDefault="00925AA4" w:rsidP="00925AA4">
      <w:pPr>
        <w:rPr>
          <w:rFonts w:ascii="맑은 고딕" w:eastAsia="맑은 고딕" w:hAnsi="맑은 고딕" w:cs="Malgun Gothic Semilight"/>
          <w:lang w:eastAsia="ko-KR"/>
        </w:rPr>
      </w:pPr>
    </w:p>
    <w:p w14:paraId="7BD026F4" w14:textId="08C1FAFC" w:rsidR="00925AA4" w:rsidRPr="002B58A0" w:rsidRDefault="00925AA4" w:rsidP="00925AA4">
      <w:pPr>
        <w:rPr>
          <w:rFonts w:ascii="맑은 고딕" w:eastAsia="맑은 고딕" w:hAnsi="맑은 고딕" w:cs="Malgun Gothic Semilight"/>
          <w:b/>
          <w:bCs/>
          <w:sz w:val="20"/>
        </w:rPr>
      </w:pPr>
      <w:r>
        <w:rPr>
          <w:rFonts w:ascii="맑은 고딕" w:eastAsia="맑은 고딕" w:hAnsi="맑은 고딕" w:cs="Malgun Gothic Semilight" w:hint="eastAsia"/>
          <w:b/>
          <w:bCs/>
          <w:sz w:val="20"/>
          <w:lang w:eastAsia="ko-KR"/>
        </w:rPr>
        <w:t>21</w:t>
      </w: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 xml:space="preserve">.2. Response </w:t>
      </w:r>
      <w:proofErr w:type="gramStart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Format :</w:t>
      </w:r>
      <w:proofErr w:type="gramEnd"/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: JSON 형태로 반환</w:t>
      </w:r>
    </w:p>
    <w:p w14:paraId="7B734776" w14:textId="77777777" w:rsidR="00925AA4" w:rsidRPr="002B58A0" w:rsidRDefault="00925AA4" w:rsidP="00925AA4">
      <w:pPr>
        <w:rPr>
          <w:rFonts w:ascii="맑은 고딕" w:eastAsia="맑은 고딕" w:hAnsi="맑은 고딕" w:cs="Malgun Gothic Semilight"/>
        </w:rPr>
      </w:pPr>
      <w:r w:rsidRPr="002B58A0">
        <w:rPr>
          <w:rFonts w:ascii="맑은 고딕" w:eastAsia="맑은 고딕" w:hAnsi="맑은 고딕" w:cs="Malgun Gothic Semilight" w:hint="eastAsia"/>
        </w:rPr>
        <w:t>- 반환값 형식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788"/>
        <w:gridCol w:w="752"/>
        <w:gridCol w:w="4213"/>
        <w:gridCol w:w="2247"/>
      </w:tblGrid>
      <w:tr w:rsidR="00925AA4" w:rsidRPr="002B58A0" w14:paraId="610BE040" w14:textId="77777777" w:rsidTr="00753212">
        <w:tc>
          <w:tcPr>
            <w:tcW w:w="1606" w:type="dxa"/>
            <w:shd w:val="clear" w:color="auto" w:fill="C6D9F1"/>
            <w:vAlign w:val="center"/>
          </w:tcPr>
          <w:p w14:paraId="10897E92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vAlign w:val="center"/>
          </w:tcPr>
          <w:p w14:paraId="05C94E88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Depth</w:t>
            </w:r>
          </w:p>
        </w:tc>
        <w:tc>
          <w:tcPr>
            <w:tcW w:w="752" w:type="dxa"/>
            <w:shd w:val="clear" w:color="auto" w:fill="C6D9F1"/>
            <w:vAlign w:val="center"/>
          </w:tcPr>
          <w:p w14:paraId="16D66052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배열</w:t>
            </w:r>
          </w:p>
          <w:p w14:paraId="3939E402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구분</w:t>
            </w:r>
          </w:p>
        </w:tc>
        <w:tc>
          <w:tcPr>
            <w:tcW w:w="4213" w:type="dxa"/>
            <w:shd w:val="clear" w:color="auto" w:fill="C6D9F1"/>
            <w:vAlign w:val="center"/>
          </w:tcPr>
          <w:p w14:paraId="7CECFFBB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설명</w:t>
            </w:r>
          </w:p>
        </w:tc>
        <w:tc>
          <w:tcPr>
            <w:tcW w:w="2247" w:type="dxa"/>
            <w:shd w:val="clear" w:color="auto" w:fill="C6D9F1"/>
            <w:vAlign w:val="center"/>
          </w:tcPr>
          <w:p w14:paraId="2B1BB56D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값 구분</w:t>
            </w:r>
          </w:p>
        </w:tc>
      </w:tr>
      <w:tr w:rsidR="00925AA4" w:rsidRPr="002B58A0" w14:paraId="51E38F34" w14:textId="77777777" w:rsidTr="00753212">
        <w:tc>
          <w:tcPr>
            <w:tcW w:w="1606" w:type="dxa"/>
          </w:tcPr>
          <w:p w14:paraId="1FA6E64C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status</w:t>
            </w:r>
          </w:p>
        </w:tc>
        <w:tc>
          <w:tcPr>
            <w:tcW w:w="788" w:type="dxa"/>
          </w:tcPr>
          <w:p w14:paraId="60DDAC6D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332CC1FE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571AF26E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</w:p>
        </w:tc>
        <w:tc>
          <w:tcPr>
            <w:tcW w:w="2247" w:type="dxa"/>
          </w:tcPr>
          <w:p w14:paraId="3FD358E7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 xml:space="preserve">success : 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>성공</w:t>
            </w:r>
          </w:p>
          <w:p w14:paraId="2A0661D2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error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: 실패</w:t>
            </w:r>
          </w:p>
        </w:tc>
      </w:tr>
      <w:tr w:rsidR="00925AA4" w:rsidRPr="002B58A0" w14:paraId="20D6FC84" w14:textId="77777777" w:rsidTr="00753212">
        <w:tc>
          <w:tcPr>
            <w:tcW w:w="1606" w:type="dxa"/>
          </w:tcPr>
          <w:p w14:paraId="21F99688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data</w:t>
            </w:r>
          </w:p>
        </w:tc>
        <w:tc>
          <w:tcPr>
            <w:tcW w:w="788" w:type="dxa"/>
          </w:tcPr>
          <w:p w14:paraId="7F10B4AC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1</w:t>
            </w:r>
          </w:p>
        </w:tc>
        <w:tc>
          <w:tcPr>
            <w:tcW w:w="752" w:type="dxa"/>
          </w:tcPr>
          <w:p w14:paraId="3EF01F73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N</w:t>
            </w:r>
          </w:p>
        </w:tc>
        <w:tc>
          <w:tcPr>
            <w:tcW w:w="4213" w:type="dxa"/>
          </w:tcPr>
          <w:p w14:paraId="1CF34716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정보</w:t>
            </w:r>
          </w:p>
        </w:tc>
        <w:tc>
          <w:tcPr>
            <w:tcW w:w="2247" w:type="dxa"/>
          </w:tcPr>
          <w:p w14:paraId="3BFAD555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</w:p>
        </w:tc>
      </w:tr>
    </w:tbl>
    <w:p w14:paraId="4F91F3CA" w14:textId="77777777" w:rsidR="00925AA4" w:rsidRPr="002B58A0" w:rsidRDefault="00925AA4" w:rsidP="00925AA4">
      <w:pPr>
        <w:rPr>
          <w:rFonts w:ascii="맑은 고딕" w:eastAsia="맑은 고딕" w:hAnsi="맑은 고딕" w:cs="Malgun Gothic Semilight"/>
          <w:lang w:eastAsia="ko-KR"/>
        </w:rPr>
      </w:pPr>
    </w:p>
    <w:p w14:paraId="2D42628E" w14:textId="77777777" w:rsidR="00925AA4" w:rsidRPr="002B58A0" w:rsidRDefault="00925AA4" w:rsidP="00925AA4">
      <w:pPr>
        <w:rPr>
          <w:rFonts w:ascii="맑은 고딕" w:eastAsia="맑은 고딕" w:hAnsi="맑은 고딕" w:cs="Malgun Gothic Semilight"/>
          <w:b/>
          <w:bCs/>
          <w:sz w:val="20"/>
        </w:rPr>
      </w:pPr>
      <w:r w:rsidRPr="002B58A0">
        <w:rPr>
          <w:rFonts w:ascii="맑은 고딕" w:eastAsia="맑은 고딕" w:hAnsi="맑은 고딕" w:cs="Malgun Gothic Semilight" w:hint="eastAsia"/>
          <w:b/>
          <w:bCs/>
          <w:sz w:val="20"/>
        </w:rPr>
        <w:t>19.3. 샘플 JSON예제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925AA4" w:rsidRPr="002B58A0" w14:paraId="48C4A545" w14:textId="77777777" w:rsidTr="00753212">
        <w:tc>
          <w:tcPr>
            <w:tcW w:w="9684" w:type="dxa"/>
          </w:tcPr>
          <w:p w14:paraId="66CB9F1A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</w:p>
          <w:p w14:paraId="2CA38728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 실패할 경우 샘플</w:t>
            </w:r>
          </w:p>
          <w:p w14:paraId="1884D3CA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{"status":"error", "data":"error"}</w:t>
            </w:r>
          </w:p>
          <w:p w14:paraId="3ABDA016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</w:p>
          <w:p w14:paraId="17B32C35" w14:textId="77777777" w:rsidR="00925AA4" w:rsidRPr="002B58A0" w:rsidRDefault="00925AA4" w:rsidP="00753212">
            <w:pPr>
              <w:rPr>
                <w:rFonts w:ascii="맑은 고딕" w:eastAsia="맑은 고딕" w:hAnsi="맑은 고딕" w:cs="Malgun Gothic Semilight"/>
              </w:rPr>
            </w:pPr>
            <w:r w:rsidRPr="002B58A0">
              <w:rPr>
                <w:rFonts w:ascii="맑은 고딕" w:eastAsia="맑은 고딕" w:hAnsi="맑은 고딕" w:cs="Malgun Gothic Semilight" w:hint="eastAsia"/>
              </w:rPr>
              <w:t>-성공할 경우 샘플</w:t>
            </w:r>
          </w:p>
          <w:p w14:paraId="37E71130" w14:textId="727FEAB4" w:rsidR="00925AA4" w:rsidRDefault="00925AA4" w:rsidP="00BE468E">
            <w:pPr>
              <w:rPr>
                <w:rFonts w:ascii="맑은 고딕" w:eastAsia="맑은 고딕" w:hAnsi="맑은 고딕" w:cs="Malgun Gothic Semilight"/>
                <w:lang w:eastAsia="ko-KR"/>
              </w:rPr>
            </w:pPr>
            <w:r w:rsidRPr="002B58A0">
              <w:rPr>
                <w:rFonts w:ascii="맑은 고딕" w:eastAsia="맑은 고딕" w:hAnsi="맑은 고딕" w:cs="Malgun Gothic Semilight"/>
              </w:rPr>
              <w:t>{"status":"suc</w:t>
            </w:r>
            <w:r w:rsidR="00E90815">
              <w:rPr>
                <w:rFonts w:ascii="맑은 고딕" w:eastAsia="맑은 고딕" w:hAnsi="맑은 고딕" w:cs="Malgun Gothic Semilight"/>
              </w:rPr>
              <w:t>c</w:t>
            </w:r>
            <w:r w:rsidRPr="002B58A0">
              <w:rPr>
                <w:rFonts w:ascii="맑은 고딕" w:eastAsia="맑은 고딕" w:hAnsi="맑은 고딕" w:cs="Malgun Gothic Semilight"/>
              </w:rPr>
              <w:t>ess",</w:t>
            </w:r>
            <w:r w:rsidRPr="002B58A0">
              <w:rPr>
                <w:rFonts w:ascii="맑은 고딕" w:eastAsia="맑은 고딕" w:hAnsi="맑은 고딕" w:cs="Malgun Gothic Semilight" w:hint="eastAsia"/>
              </w:rPr>
              <w:t xml:space="preserve"> </w:t>
            </w:r>
            <w:r>
              <w:rPr>
                <w:rFonts w:ascii="맑은 고딕" w:eastAsia="맑은 고딕" w:hAnsi="맑은 고딕" w:cs="Malgun Gothic Semilight"/>
              </w:rPr>
              <w:t>"data":</w:t>
            </w:r>
            <w:r w:rsidR="00BE468E">
              <w:rPr>
                <w:rFonts w:ascii="맑은 고딕" w:eastAsia="맑은 고딕" w:hAnsi="맑은 고딕" w:cs="Malgun Gothic Semilight"/>
                <w:lang w:eastAsia="ko-KR"/>
              </w:rPr>
              <w:t>””</w:t>
            </w:r>
            <w:r w:rsidR="00BE468E">
              <w:rPr>
                <w:rFonts w:ascii="맑은 고딕" w:eastAsia="맑은 고딕" w:hAnsi="맑은 고딕" w:cs="Malgun Gothic Semilight" w:hint="eastAsia"/>
                <w:lang w:eastAsia="ko-KR"/>
              </w:rPr>
              <w:t>}</w:t>
            </w:r>
          </w:p>
          <w:p w14:paraId="5D094C65" w14:textId="4D93BDD9" w:rsidR="00BE468E" w:rsidRPr="00E86E46" w:rsidRDefault="00BE468E" w:rsidP="00BE468E">
            <w:pPr>
              <w:rPr>
                <w:rFonts w:ascii="맑은 고딕" w:eastAsia="맑은 고딕" w:hAnsi="맑은 고딕" w:cs="Malgun Gothic Semilight"/>
                <w:lang w:val="en-US" w:eastAsia="ko-KR"/>
              </w:rPr>
            </w:pPr>
          </w:p>
        </w:tc>
      </w:tr>
    </w:tbl>
    <w:p w14:paraId="3B051518" w14:textId="77777777" w:rsidR="00925AA4" w:rsidRPr="002B58A0" w:rsidRDefault="00925AA4" w:rsidP="00925AA4">
      <w:pPr>
        <w:rPr>
          <w:rFonts w:ascii="맑은 고딕" w:eastAsia="맑은 고딕" w:hAnsi="맑은 고딕" w:cs="Malgun Gothic Semilight"/>
        </w:rPr>
      </w:pPr>
    </w:p>
    <w:p w14:paraId="4D070911" w14:textId="77777777" w:rsidR="00925AA4" w:rsidRPr="002B58A0" w:rsidRDefault="00925AA4" w:rsidP="00925AA4">
      <w:pPr>
        <w:rPr>
          <w:rFonts w:ascii="맑은 고딕" w:eastAsia="맑은 고딕" w:hAnsi="맑은 고딕" w:cs="Malgun Gothic Semilight"/>
        </w:rPr>
      </w:pPr>
    </w:p>
    <w:p w14:paraId="21F3B8BB" w14:textId="77777777" w:rsidR="00925AA4" w:rsidRPr="004E625D" w:rsidRDefault="00925AA4" w:rsidP="00925AA4">
      <w:pPr>
        <w:rPr>
          <w:rFonts w:ascii="Malgun Gothic Semilight" w:eastAsia="Malgun Gothic Semilight" w:hAnsi="Malgun Gothic Semilight" w:cs="Malgun Gothic Semilight"/>
        </w:rPr>
      </w:pPr>
    </w:p>
    <w:p w14:paraId="05B1A850" w14:textId="65F18B97" w:rsidR="00BE468E" w:rsidRDefault="00BE468E">
      <w:pPr>
        <w:rPr>
          <w:rFonts w:ascii="Malgun Gothic Semilight" w:eastAsia="Malgun Gothic Semilight" w:hAnsi="Malgun Gothic Semilight" w:cs="Malgun Gothic Semilight"/>
          <w:lang w:eastAsia="ko-KR"/>
        </w:rPr>
      </w:pPr>
    </w:p>
    <w:p w14:paraId="59D89C50" w14:textId="29B22A19" w:rsidR="00925AA4" w:rsidRPr="00AB2DCA" w:rsidRDefault="00925AA4">
      <w:pPr>
        <w:rPr>
          <w:rFonts w:ascii="Malgun Gothic Semilight" w:eastAsia="Malgun Gothic Semilight" w:hAnsi="Malgun Gothic Semilight" w:cs="Malgun Gothic Semilight"/>
          <w:lang w:val="en-US" w:eastAsia="ko-KR"/>
        </w:rPr>
      </w:pPr>
    </w:p>
    <w:sectPr w:rsidR="00925AA4" w:rsidRPr="00AB2DCA" w:rsidSect="002E7D93">
      <w:headerReference w:type="default" r:id="rId12"/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7CFA3" w14:textId="77777777" w:rsidR="00753212" w:rsidRDefault="00753212">
      <w:r>
        <w:separator/>
      </w:r>
    </w:p>
  </w:endnote>
  <w:endnote w:type="continuationSeparator" w:id="0">
    <w:p w14:paraId="3D5F4C47" w14:textId="77777777" w:rsidR="00753212" w:rsidRDefault="0075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utura Md">
    <w:altName w:val="Arial"/>
    <w:charset w:val="00"/>
    <w:family w:val="swiss"/>
    <w:pitch w:val="variable"/>
    <w:sig w:usb0="00000000" w:usb1="00000000" w:usb2="00000000" w:usb3="00000000" w:csb0="000001FB" w:csb1="00000000"/>
  </w:font>
  <w:font w:name="HY울릉도M">
    <w:altName w:val="Arial Unicode MS"/>
    <w:charset w:val="81"/>
    <w:family w:val="roman"/>
    <w:pitch w:val="variable"/>
    <w:sig w:usb0="800002A7" w:usb1="19D77CF9" w:usb2="00000010" w:usb3="00000000" w:csb0="00080000" w:csb1="00000000"/>
  </w:font>
  <w:font w:name="Malgun Gothic Semilight">
    <w:altName w:val="맑은 고딕 Semilight"/>
    <w:charset w:val="81"/>
    <w:family w:val="swiss"/>
    <w:pitch w:val="variable"/>
    <w:sig w:usb0="00000000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889BF" w14:textId="77777777" w:rsidR="00753212" w:rsidRDefault="00753212">
      <w:r>
        <w:separator/>
      </w:r>
    </w:p>
  </w:footnote>
  <w:footnote w:type="continuationSeparator" w:id="0">
    <w:p w14:paraId="37D0A955" w14:textId="77777777" w:rsidR="00753212" w:rsidRDefault="00753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4536"/>
      <w:gridCol w:w="2410"/>
    </w:tblGrid>
    <w:tr w:rsidR="00753212" w:rsidRPr="007C2FA8" w14:paraId="33C8DDF3" w14:textId="77777777" w:rsidTr="002E7D93">
      <w:trPr>
        <w:cantSplit/>
        <w:trHeight w:val="806"/>
        <w:jc w:val="center"/>
      </w:trPr>
      <w:tc>
        <w:tcPr>
          <w:tcW w:w="2552" w:type="dxa"/>
          <w:tcBorders>
            <w:top w:val="double" w:sz="6" w:space="0" w:color="auto"/>
            <w:right w:val="dotted" w:sz="4" w:space="0" w:color="auto"/>
          </w:tcBorders>
        </w:tcPr>
        <w:p w14:paraId="7513C3ED" w14:textId="77777777" w:rsidR="00753212" w:rsidRPr="007C2FA8" w:rsidRDefault="00753212" w:rsidP="002E7D93">
          <w:pPr>
            <w:spacing w:before="60" w:after="40"/>
            <w:ind w:right="-72"/>
            <w:jc w:val="center"/>
            <w:rPr>
              <w:rFonts w:ascii="굴림" w:eastAsia="굴림" w:hAnsi="굴림"/>
              <w:sz w:val="24"/>
              <w:szCs w:val="24"/>
              <w:lang w:eastAsia="ko-KR"/>
            </w:rPr>
          </w:pPr>
          <w:bookmarkStart w:id="10" w:name="hp_Header"/>
        </w:p>
      </w:tc>
      <w:tc>
        <w:tcPr>
          <w:tcW w:w="4536" w:type="dxa"/>
          <w:tcBorders>
            <w:left w:val="nil"/>
            <w:right w:val="nil"/>
          </w:tcBorders>
          <w:vAlign w:val="center"/>
        </w:tcPr>
        <w:p w14:paraId="1250554F" w14:textId="77777777" w:rsidR="00753212" w:rsidRPr="007C2FA8" w:rsidRDefault="00753212" w:rsidP="002E7D93">
          <w:pPr>
            <w:spacing w:before="100" w:after="60"/>
            <w:jc w:val="center"/>
            <w:rPr>
              <w:rFonts w:ascii="굴림" w:eastAsia="굴림" w:hAnsi="굴림"/>
              <w:b/>
              <w:sz w:val="28"/>
              <w:lang w:eastAsia="ko-KR"/>
            </w:rPr>
          </w:pPr>
          <w:r w:rsidRPr="008815F5">
            <w:rPr>
              <w:rFonts w:ascii="굴림" w:eastAsia="굴림" w:hAnsi="굴림" w:hint="eastAsia"/>
              <w:b/>
              <w:sz w:val="24"/>
              <w:lang w:eastAsia="ko-KR"/>
            </w:rPr>
            <w:t>Restful API연동 규격서:: 스마트락</w:t>
          </w:r>
        </w:p>
      </w:tc>
      <w:tc>
        <w:tcPr>
          <w:tcW w:w="2410" w:type="dxa"/>
          <w:tcBorders>
            <w:top w:val="double" w:sz="6" w:space="0" w:color="auto"/>
            <w:left w:val="dotted" w:sz="4" w:space="0" w:color="auto"/>
          </w:tcBorders>
          <w:vAlign w:val="center"/>
        </w:tcPr>
        <w:p w14:paraId="2EE57511" w14:textId="77777777" w:rsidR="00753212" w:rsidRPr="007C2FA8" w:rsidRDefault="00753212" w:rsidP="002E7D93">
          <w:pPr>
            <w:spacing w:before="60" w:after="40"/>
            <w:ind w:right="-72"/>
            <w:jc w:val="center"/>
            <w:rPr>
              <w:rFonts w:ascii="굴림" w:eastAsia="굴림" w:hAnsi="굴림"/>
              <w:sz w:val="32"/>
              <w:lang w:eastAsia="ko-KR"/>
            </w:rPr>
          </w:pPr>
        </w:p>
      </w:tc>
    </w:tr>
    <w:bookmarkEnd w:id="10"/>
  </w:tbl>
  <w:p w14:paraId="3BF785C6" w14:textId="77777777" w:rsidR="00753212" w:rsidRPr="008815F5" w:rsidRDefault="00753212">
    <w:pPr>
      <w:pStyle w:val="a4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E2377F"/>
    <w:multiLevelType w:val="multilevel"/>
    <w:tmpl w:val="8B8639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3247535"/>
    <w:multiLevelType w:val="hybridMultilevel"/>
    <w:tmpl w:val="D2D60F2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F4435F7"/>
    <w:multiLevelType w:val="multilevel"/>
    <w:tmpl w:val="E690B012"/>
    <w:lvl w:ilvl="0">
      <w:start w:val="1"/>
      <w:numFmt w:val="decimal"/>
      <w:lvlText w:val="1.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00" w:hanging="1800"/>
      </w:pPr>
      <w:rPr>
        <w:rFonts w:hint="default"/>
      </w:rPr>
    </w:lvl>
  </w:abstractNum>
  <w:abstractNum w:abstractNumId="6">
    <w:nsid w:val="20F50855"/>
    <w:multiLevelType w:val="hybridMultilevel"/>
    <w:tmpl w:val="F224E5AE"/>
    <w:lvl w:ilvl="0" w:tplc="F0407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D9A256D"/>
    <w:multiLevelType w:val="hybridMultilevel"/>
    <w:tmpl w:val="60A87A5A"/>
    <w:lvl w:ilvl="0" w:tplc="1FAED47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7086D18"/>
    <w:multiLevelType w:val="multilevel"/>
    <w:tmpl w:val="6B84097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4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E7A1701"/>
    <w:multiLevelType w:val="multilevel"/>
    <w:tmpl w:val="1952D23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1.1.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401C4553"/>
    <w:multiLevelType w:val="multilevel"/>
    <w:tmpl w:val="9A9CF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49707A"/>
    <w:multiLevelType w:val="hybridMultilevel"/>
    <w:tmpl w:val="80B66852"/>
    <w:lvl w:ilvl="0" w:tplc="12A49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1BE0E84"/>
    <w:multiLevelType w:val="multilevel"/>
    <w:tmpl w:val="6D04942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5757AEA"/>
    <w:multiLevelType w:val="multilevel"/>
    <w:tmpl w:val="A36C0A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3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6BC0EE3"/>
    <w:multiLevelType w:val="multilevel"/>
    <w:tmpl w:val="1676F4E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3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1E12743"/>
    <w:multiLevelType w:val="multilevel"/>
    <w:tmpl w:val="E690B012"/>
    <w:lvl w:ilvl="0">
      <w:start w:val="1"/>
      <w:numFmt w:val="decimal"/>
      <w:lvlText w:val="1.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00" w:hanging="1800"/>
      </w:pPr>
      <w:rPr>
        <w:rFonts w:hint="default"/>
      </w:rPr>
    </w:lvl>
  </w:abstractNum>
  <w:abstractNum w:abstractNumId="16">
    <w:nsid w:val="794177AE"/>
    <w:multiLevelType w:val="hybridMultilevel"/>
    <w:tmpl w:val="1BAA9558"/>
    <w:lvl w:ilvl="0" w:tplc="F454E5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2"/>
  </w:num>
  <w:num w:numId="8">
    <w:abstractNumId w:val="15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7"/>
  </w:num>
  <w:num w:numId="14">
    <w:abstractNumId w:val="11"/>
  </w:num>
  <w:num w:numId="15">
    <w:abstractNumId w:val="6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07"/>
    <w:rsid w:val="00041D26"/>
    <w:rsid w:val="000B1CFB"/>
    <w:rsid w:val="000C5D35"/>
    <w:rsid w:val="000C6289"/>
    <w:rsid w:val="0010217C"/>
    <w:rsid w:val="00114667"/>
    <w:rsid w:val="0014206C"/>
    <w:rsid w:val="00193ACF"/>
    <w:rsid w:val="001C7BB7"/>
    <w:rsid w:val="001E666E"/>
    <w:rsid w:val="00200CE5"/>
    <w:rsid w:val="00283177"/>
    <w:rsid w:val="00292305"/>
    <w:rsid w:val="002A13B8"/>
    <w:rsid w:val="002B58A0"/>
    <w:rsid w:val="002E7D93"/>
    <w:rsid w:val="003326A1"/>
    <w:rsid w:val="00341BE5"/>
    <w:rsid w:val="00341E7F"/>
    <w:rsid w:val="00381690"/>
    <w:rsid w:val="003E7740"/>
    <w:rsid w:val="003F5F07"/>
    <w:rsid w:val="004543E0"/>
    <w:rsid w:val="004C5C04"/>
    <w:rsid w:val="004D1D24"/>
    <w:rsid w:val="004E625D"/>
    <w:rsid w:val="0061706A"/>
    <w:rsid w:val="00620753"/>
    <w:rsid w:val="006B4A24"/>
    <w:rsid w:val="006E5ADF"/>
    <w:rsid w:val="00753212"/>
    <w:rsid w:val="00772C57"/>
    <w:rsid w:val="007A35EA"/>
    <w:rsid w:val="00816C6C"/>
    <w:rsid w:val="00884E69"/>
    <w:rsid w:val="008A0937"/>
    <w:rsid w:val="00907CF8"/>
    <w:rsid w:val="00925AA4"/>
    <w:rsid w:val="00935CF6"/>
    <w:rsid w:val="009566CC"/>
    <w:rsid w:val="009D30C1"/>
    <w:rsid w:val="009F3464"/>
    <w:rsid w:val="00A3326F"/>
    <w:rsid w:val="00A732EE"/>
    <w:rsid w:val="00AA2BD3"/>
    <w:rsid w:val="00AB2DCA"/>
    <w:rsid w:val="00AE6D76"/>
    <w:rsid w:val="00B04FFC"/>
    <w:rsid w:val="00B8143F"/>
    <w:rsid w:val="00BE468E"/>
    <w:rsid w:val="00BF11EC"/>
    <w:rsid w:val="00C113A8"/>
    <w:rsid w:val="00C21E73"/>
    <w:rsid w:val="00C71D8A"/>
    <w:rsid w:val="00C86D8C"/>
    <w:rsid w:val="00E315C1"/>
    <w:rsid w:val="00E3170E"/>
    <w:rsid w:val="00E86E46"/>
    <w:rsid w:val="00E90815"/>
    <w:rsid w:val="00F06B99"/>
    <w:rsid w:val="00F46846"/>
    <w:rsid w:val="00F80364"/>
    <w:rsid w:val="00F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57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5EA"/>
    <w:rPr>
      <w:rFonts w:ascii="Futura Md" w:eastAsia="HY울릉도M" w:hAnsi="Futura Md" w:cs="Times New Roman"/>
      <w:kern w:val="0"/>
      <w:sz w:val="18"/>
      <w:szCs w:val="20"/>
      <w:lang w:val="en-GB" w:eastAsia="en-US"/>
    </w:rPr>
  </w:style>
  <w:style w:type="paragraph" w:styleId="2">
    <w:name w:val="heading 2"/>
    <w:basedOn w:val="a"/>
    <w:next w:val="a"/>
    <w:link w:val="2Char"/>
    <w:qFormat/>
    <w:rsid w:val="007A35EA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qFormat/>
    <w:rsid w:val="007A35EA"/>
    <w:pPr>
      <w:keepNext/>
      <w:spacing w:before="240" w:after="6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7A35EA"/>
    <w:rPr>
      <w:rFonts w:ascii="Futura Md" w:eastAsia="HY울릉도M" w:hAnsi="Futura Md" w:cs="Times New Roman"/>
      <w:b/>
      <w:kern w:val="0"/>
      <w:szCs w:val="20"/>
      <w:lang w:val="en-GB" w:eastAsia="en-US"/>
    </w:rPr>
  </w:style>
  <w:style w:type="character" w:customStyle="1" w:styleId="3Char">
    <w:name w:val="제목 3 Char"/>
    <w:basedOn w:val="a0"/>
    <w:link w:val="3"/>
    <w:rsid w:val="007A35EA"/>
    <w:rPr>
      <w:rFonts w:ascii="Futura Md" w:eastAsia="HY울릉도M" w:hAnsi="Futura Md" w:cs="Times New Roman"/>
      <w:b/>
      <w:kern w:val="0"/>
      <w:sz w:val="22"/>
      <w:szCs w:val="20"/>
      <w:lang w:val="en-GB" w:eastAsia="en-US"/>
    </w:rPr>
  </w:style>
  <w:style w:type="paragraph" w:styleId="a3">
    <w:name w:val="List Paragraph"/>
    <w:basedOn w:val="a"/>
    <w:uiPriority w:val="34"/>
    <w:qFormat/>
    <w:rsid w:val="007A35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A35E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35EA"/>
    <w:rPr>
      <w:rFonts w:ascii="Futura Md" w:eastAsia="HY울릉도M" w:hAnsi="Futura Md" w:cs="Times New Roman"/>
      <w:kern w:val="0"/>
      <w:sz w:val="18"/>
      <w:szCs w:val="20"/>
      <w:lang w:val="en-GB" w:eastAsia="en-US"/>
    </w:rPr>
  </w:style>
  <w:style w:type="character" w:styleId="a5">
    <w:name w:val="Hyperlink"/>
    <w:basedOn w:val="a0"/>
    <w:uiPriority w:val="99"/>
    <w:unhideWhenUsed/>
    <w:rsid w:val="007A35EA"/>
    <w:rPr>
      <w:color w:val="0563C1" w:themeColor="hyperlink"/>
      <w:u w:val="single"/>
    </w:rPr>
  </w:style>
  <w:style w:type="paragraph" w:styleId="a6">
    <w:name w:val="footer"/>
    <w:basedOn w:val="a"/>
    <w:link w:val="Char0"/>
    <w:uiPriority w:val="99"/>
    <w:unhideWhenUsed/>
    <w:rsid w:val="002E7D9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D93"/>
    <w:rPr>
      <w:rFonts w:ascii="Futura Md" w:eastAsia="HY울릉도M" w:hAnsi="Futura Md" w:cs="Times New Roman"/>
      <w:kern w:val="0"/>
      <w:sz w:val="18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5EA"/>
    <w:rPr>
      <w:rFonts w:ascii="Futura Md" w:eastAsia="HY울릉도M" w:hAnsi="Futura Md" w:cs="Times New Roman"/>
      <w:kern w:val="0"/>
      <w:sz w:val="18"/>
      <w:szCs w:val="20"/>
      <w:lang w:val="en-GB" w:eastAsia="en-US"/>
    </w:rPr>
  </w:style>
  <w:style w:type="paragraph" w:styleId="2">
    <w:name w:val="heading 2"/>
    <w:basedOn w:val="a"/>
    <w:next w:val="a"/>
    <w:link w:val="2Char"/>
    <w:qFormat/>
    <w:rsid w:val="007A35EA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qFormat/>
    <w:rsid w:val="007A35EA"/>
    <w:pPr>
      <w:keepNext/>
      <w:spacing w:before="240" w:after="6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7A35EA"/>
    <w:rPr>
      <w:rFonts w:ascii="Futura Md" w:eastAsia="HY울릉도M" w:hAnsi="Futura Md" w:cs="Times New Roman"/>
      <w:b/>
      <w:kern w:val="0"/>
      <w:szCs w:val="20"/>
      <w:lang w:val="en-GB" w:eastAsia="en-US"/>
    </w:rPr>
  </w:style>
  <w:style w:type="character" w:customStyle="1" w:styleId="3Char">
    <w:name w:val="제목 3 Char"/>
    <w:basedOn w:val="a0"/>
    <w:link w:val="3"/>
    <w:rsid w:val="007A35EA"/>
    <w:rPr>
      <w:rFonts w:ascii="Futura Md" w:eastAsia="HY울릉도M" w:hAnsi="Futura Md" w:cs="Times New Roman"/>
      <w:b/>
      <w:kern w:val="0"/>
      <w:sz w:val="22"/>
      <w:szCs w:val="20"/>
      <w:lang w:val="en-GB" w:eastAsia="en-US"/>
    </w:rPr>
  </w:style>
  <w:style w:type="paragraph" w:styleId="a3">
    <w:name w:val="List Paragraph"/>
    <w:basedOn w:val="a"/>
    <w:uiPriority w:val="34"/>
    <w:qFormat/>
    <w:rsid w:val="007A35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A35E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35EA"/>
    <w:rPr>
      <w:rFonts w:ascii="Futura Md" w:eastAsia="HY울릉도M" w:hAnsi="Futura Md" w:cs="Times New Roman"/>
      <w:kern w:val="0"/>
      <w:sz w:val="18"/>
      <w:szCs w:val="20"/>
      <w:lang w:val="en-GB" w:eastAsia="en-US"/>
    </w:rPr>
  </w:style>
  <w:style w:type="character" w:styleId="a5">
    <w:name w:val="Hyperlink"/>
    <w:basedOn w:val="a0"/>
    <w:uiPriority w:val="99"/>
    <w:unhideWhenUsed/>
    <w:rsid w:val="007A35EA"/>
    <w:rPr>
      <w:color w:val="0563C1" w:themeColor="hyperlink"/>
      <w:u w:val="single"/>
    </w:rPr>
  </w:style>
  <w:style w:type="paragraph" w:styleId="a6">
    <w:name w:val="footer"/>
    <w:basedOn w:val="a"/>
    <w:link w:val="Char0"/>
    <w:uiPriority w:val="99"/>
    <w:unhideWhenUsed/>
    <w:rsid w:val="002E7D9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D93"/>
    <w:rPr>
      <w:rFonts w:ascii="Futura Md" w:eastAsia="HY울릉도M" w:hAnsi="Futura Md" w:cs="Times New Roman"/>
      <w:kern w:val="0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c@naver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bc@nav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bc@nav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535D9E-61DF-41F3-A043-58D6805B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21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주이레</dc:creator>
  <cp:lastModifiedBy>YE EUN KIM</cp:lastModifiedBy>
  <cp:revision>8</cp:revision>
  <dcterms:created xsi:type="dcterms:W3CDTF">2017-08-03T19:13:00Z</dcterms:created>
  <dcterms:modified xsi:type="dcterms:W3CDTF">2017-08-08T01:59:00Z</dcterms:modified>
</cp:coreProperties>
</file>